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E1AED" w:rsidR="004E1AED" w:rsidP="004E1AED" w:rsidRDefault="00170C12" w14:paraId="19D5FEFB" w14:textId="71DE77D8">
      <w:pPr>
        <w:pStyle w:val="Title"/>
      </w:pPr>
      <w:r>
        <w:t>UTALK</w:t>
      </w:r>
    </w:p>
    <w:p w:rsidR="00194DF6" w:rsidRDefault="00227E03" w14:paraId="41A3AFB0" w14:textId="2D3AE9A0">
      <w:pPr>
        <w:pStyle w:val="Heading1"/>
      </w:pPr>
      <w:r>
        <w:t>Internet technologies - project</w:t>
      </w:r>
    </w:p>
    <w:p w:rsidR="00F25A65" w:rsidP="00431BE9" w:rsidRDefault="00227E03" w14:paraId="53602D34" w14:textId="77777777">
      <w:r>
        <w:t xml:space="preserve"> </w:t>
      </w:r>
    </w:p>
    <w:p w:rsidR="00431BE9" w:rsidP="00431BE9" w:rsidRDefault="00227E03" w14:paraId="10C4A106" w14:textId="232B68CC">
      <w:proofErr w:type="gramStart"/>
      <w:r>
        <w:t>Team :</w:t>
      </w:r>
      <w:proofErr w:type="gramEnd"/>
    </w:p>
    <w:p w:rsidR="00227E03" w:rsidP="00431BE9" w:rsidRDefault="00227E03" w14:paraId="7E67A0D5" w14:textId="669B4875">
      <w:r>
        <w:t>Amariei Marinel – Team Leader</w:t>
      </w:r>
    </w:p>
    <w:p w:rsidR="00227E03" w:rsidP="00431BE9" w:rsidRDefault="00227E03" w14:paraId="12FD1FA4" w14:textId="28A22CA2">
      <w:proofErr w:type="spellStart"/>
      <w:r>
        <w:t>Blejusca</w:t>
      </w:r>
      <w:proofErr w:type="spellEnd"/>
      <w:r>
        <w:t xml:space="preserve"> </w:t>
      </w:r>
      <w:proofErr w:type="spellStart"/>
      <w:r>
        <w:t>Oana</w:t>
      </w:r>
      <w:proofErr w:type="spellEnd"/>
    </w:p>
    <w:p w:rsidR="00227E03" w:rsidP="00431BE9" w:rsidRDefault="00227E03" w14:paraId="70971831" w14:textId="30C01ECF">
      <w:r>
        <w:t>Ciobanu Denis</w:t>
      </w:r>
      <w:bookmarkStart w:name="_GoBack" w:id="0"/>
      <w:bookmarkEnd w:id="0"/>
    </w:p>
    <w:p w:rsidR="00227E03" w:rsidP="00431BE9" w:rsidRDefault="00227E03" w14:paraId="556AC975" w14:textId="7CBF7AAC"/>
    <w:p w:rsidR="00227E03" w:rsidP="00431BE9" w:rsidRDefault="00227E03" w14:paraId="58D20B46" w14:textId="2BF07E36">
      <w:r>
        <w:t>We chose to make our own version of a virtual social network to find out more about how these big companies succeeded and the work behind those beautiful html landing pages.</w:t>
      </w:r>
    </w:p>
    <w:p w:rsidR="00227E03" w:rsidP="00431BE9" w:rsidRDefault="00227E03" w14:paraId="6FEBE2EA" w14:textId="051CABA2">
      <w:r>
        <w:t xml:space="preserve">Preexisting such applications are already well known, such as Facebook, Twitter, Instagram. They excel through a big, scalable infrastructure that can sustain big loads of requests and accesses every second. </w:t>
      </w:r>
    </w:p>
    <w:p w:rsidR="00F25A65" w:rsidP="00F25A65" w:rsidRDefault="00F25A65" w14:paraId="37BF7F5F" w14:textId="77777777"/>
    <w:p w:rsidR="00F25A65" w:rsidP="00B869C5" w:rsidRDefault="00F25A65" w14:paraId="48863275" w14:textId="2C4364FA">
      <w:pPr>
        <w:pStyle w:val="Heading2"/>
        <w:tabs>
          <w:tab w:val="left" w:pos="5460"/>
        </w:tabs>
      </w:pPr>
      <w:r>
        <w:t>Specifications and requirements</w:t>
      </w:r>
      <w:r w:rsidR="00B869C5">
        <w:tab/>
      </w:r>
    </w:p>
    <w:p w:rsidR="00F25A65" w:rsidP="00431BE9" w:rsidRDefault="00F25A65" w14:paraId="7705E217" w14:textId="77777777"/>
    <w:p w:rsidR="00227E03" w:rsidP="00431BE9" w:rsidRDefault="00227E03" w14:paraId="37F11B47" w14:textId="219BF4AA">
      <w:r>
        <w:t>Our application</w:t>
      </w:r>
      <w:r w:rsidR="000A2410">
        <w:t xml:space="preserve"> is going to be based on:</w:t>
      </w:r>
    </w:p>
    <w:p w:rsidR="000A2410" w:rsidP="00431BE9" w:rsidRDefault="000A2410" w14:paraId="28538642" w14:textId="24FFD14B">
      <w:r>
        <w:tab/>
      </w:r>
      <w:r>
        <w:t>-database server</w:t>
      </w:r>
    </w:p>
    <w:p w:rsidR="000A2410" w:rsidP="00431BE9" w:rsidRDefault="000A2410" w14:paraId="050CE0CC" w14:textId="01C248E5">
      <w:r>
        <w:tab/>
      </w:r>
      <w:r>
        <w:t>-web services server</w:t>
      </w:r>
    </w:p>
    <w:p w:rsidR="000A2410" w:rsidP="00431BE9" w:rsidRDefault="000A2410" w14:paraId="15733570" w14:textId="085D2CAF">
      <w:r>
        <w:tab/>
      </w:r>
      <w:r>
        <w:t>-web server</w:t>
      </w:r>
    </w:p>
    <w:p w:rsidR="000A2410" w:rsidP="00431BE9" w:rsidRDefault="000A2410" w14:paraId="7987FCC1" w14:textId="4B95EFF0">
      <w:r>
        <w:tab/>
      </w:r>
      <w:r>
        <w:t>-web client(browser)</w:t>
      </w:r>
    </w:p>
    <w:p w:rsidR="000A2410" w:rsidP="00431BE9" w:rsidRDefault="000A2410" w14:paraId="52229F01" w14:textId="7965C387">
      <w:r>
        <w:tab/>
      </w:r>
      <w:r>
        <w:t>-mobile app</w:t>
      </w:r>
    </w:p>
    <w:p w:rsidR="000A2410" w:rsidP="00431BE9" w:rsidRDefault="000A2410" w14:paraId="500B01E9" w14:textId="34C510DC">
      <w:r>
        <w:t>Main implemented features:</w:t>
      </w:r>
    </w:p>
    <w:p w:rsidR="000A2410" w:rsidP="00431BE9" w:rsidRDefault="000A2410" w14:paraId="07248884" w14:textId="77C3830C">
      <w:r>
        <w:tab/>
      </w:r>
      <w:r>
        <w:t>-Personal profile – Register, Create and Edit profile</w:t>
      </w:r>
    </w:p>
    <w:p w:rsidR="000A2410" w:rsidP="00431BE9" w:rsidRDefault="000A2410" w14:paraId="686D7AFE" w14:textId="58AF9661">
      <w:r>
        <w:tab/>
      </w:r>
      <w:r>
        <w:t>-Friends list – Add, remove, search friends</w:t>
      </w:r>
    </w:p>
    <w:p w:rsidR="000A2410" w:rsidP="00431BE9" w:rsidRDefault="000A2410" w14:paraId="2C96B466" w14:textId="22874CEF">
      <w:r>
        <w:tab/>
      </w:r>
      <w:r>
        <w:t>-Messaging – Send and post messages</w:t>
      </w:r>
    </w:p>
    <w:p w:rsidR="000A2410" w:rsidP="00431BE9" w:rsidRDefault="000A2410" w14:paraId="3B9F441E" w14:textId="0477D545">
      <w:r>
        <w:t>Hardware/software resources:</w:t>
      </w:r>
    </w:p>
    <w:p w:rsidR="000A2410" w:rsidP="00431BE9" w:rsidRDefault="000A2410" w14:paraId="043D7D9B" w14:textId="5A656972">
      <w:r>
        <w:lastRenderedPageBreak/>
        <w:tab/>
      </w:r>
      <w:r>
        <w:t xml:space="preserve">-Visual Studio </w:t>
      </w:r>
      <w:r w:rsidR="000739E6">
        <w:t>C</w:t>
      </w:r>
      <w:r>
        <w:t>ode</w:t>
      </w:r>
      <w:r w:rsidR="00761EFA">
        <w:t>,</w:t>
      </w:r>
      <w:r w:rsidR="000739E6">
        <w:t xml:space="preserve"> </w:t>
      </w:r>
      <w:r>
        <w:t>Sublime</w:t>
      </w:r>
      <w:r w:rsidR="00761EFA">
        <w:t xml:space="preserve"> and Notepad+</w:t>
      </w:r>
      <w:proofErr w:type="gramStart"/>
      <w:r w:rsidR="00761EFA">
        <w:t xml:space="preserve">+ </w:t>
      </w:r>
      <w:r>
        <w:t xml:space="preserve"> –</w:t>
      </w:r>
      <w:proofErr w:type="gramEnd"/>
      <w:r>
        <w:t xml:space="preserve"> text editor</w:t>
      </w:r>
    </w:p>
    <w:p w:rsidR="000A2410" w:rsidP="00431BE9" w:rsidRDefault="000A2410" w14:paraId="1F3685C1" w14:textId="7926EA19">
      <w:r>
        <w:tab/>
      </w:r>
      <w:r>
        <w:t>-IntelliJ/Eclipse – Java IDE</w:t>
      </w:r>
    </w:p>
    <w:p w:rsidR="000A2410" w:rsidP="00431BE9" w:rsidRDefault="000A2410" w14:paraId="64EFB2AC" w14:textId="4D8CD041">
      <w:r>
        <w:tab/>
      </w:r>
      <w:r>
        <w:t>-</w:t>
      </w:r>
      <w:proofErr w:type="spellStart"/>
      <w:r>
        <w:t>ApacheTomcat</w:t>
      </w:r>
      <w:proofErr w:type="spellEnd"/>
      <w:r>
        <w:t xml:space="preserve"> 8.5 – server </w:t>
      </w:r>
    </w:p>
    <w:p w:rsidR="000A2410" w:rsidP="00431BE9" w:rsidRDefault="000A2410" w14:paraId="39BB65C1" w14:textId="4927462A">
      <w:r>
        <w:tab/>
      </w:r>
      <w:r>
        <w:t>-</w:t>
      </w:r>
      <w:proofErr w:type="spellStart"/>
      <w:r w:rsidR="00E93943">
        <w:t>MySql</w:t>
      </w:r>
      <w:proofErr w:type="spellEnd"/>
      <w:r w:rsidR="00E93943">
        <w:t xml:space="preserve"> – Database server</w:t>
      </w:r>
    </w:p>
    <w:p w:rsidR="00E93943" w:rsidP="00431BE9" w:rsidRDefault="00E93943" w14:paraId="02BB9E6A" w14:textId="7DB9D843">
      <w:r>
        <w:tab/>
      </w:r>
      <w:r>
        <w:t>-</w:t>
      </w:r>
      <w:proofErr w:type="spellStart"/>
      <w:r>
        <w:t>Github</w:t>
      </w:r>
      <w:proofErr w:type="spellEnd"/>
      <w:r>
        <w:t xml:space="preserve"> – Project management</w:t>
      </w:r>
    </w:p>
    <w:p w:rsidR="00170C12" w:rsidP="00170C12" w:rsidRDefault="00E93943" w14:paraId="5E611D59" w14:textId="1F9FAD88">
      <w:r>
        <w:tab/>
      </w:r>
      <w:r>
        <w:t>-</w:t>
      </w:r>
      <w:r w:rsidR="00434239">
        <w:t xml:space="preserve"> G</w:t>
      </w:r>
      <w:r w:rsidR="00761EFA">
        <w:t xml:space="preserve">oogle </w:t>
      </w:r>
      <w:r>
        <w:t xml:space="preserve">Chrome – </w:t>
      </w:r>
      <w:r w:rsidR="00761EFA">
        <w:t>B</w:t>
      </w:r>
      <w:r>
        <w:t>rowser</w:t>
      </w:r>
      <w:r w:rsidR="00170C12">
        <w:t xml:space="preserve"> </w:t>
      </w:r>
    </w:p>
    <w:p w:rsidR="00E93943" w:rsidP="00431BE9" w:rsidRDefault="00E93943" w14:paraId="5E5266A7" w14:textId="57C52E03">
      <w:r>
        <w:t>The main protagonist is our user. He has the possibilities to register or log in, in order to have access to his information.</w:t>
      </w:r>
    </w:p>
    <w:p w:rsidR="00E93943" w:rsidP="00431BE9" w:rsidRDefault="00D13372" w14:paraId="25C46BC7" w14:textId="2C18E519">
      <w:r>
        <w:t>Application components: User interface, Mobile application, Web server, Web services server, Database server.</w:t>
      </w:r>
    </w:p>
    <w:p w:rsidR="00F25A65" w:rsidP="00431BE9" w:rsidRDefault="00F25A65" w14:paraId="5219C5E0" w14:textId="77777777"/>
    <w:p w:rsidR="00D13372" w:rsidP="00331C06" w:rsidRDefault="00D13372" w14:paraId="77923786" w14:textId="5656D4F7">
      <w:pPr>
        <w:pStyle w:val="Heading2"/>
      </w:pPr>
      <w:r>
        <w:t>UML DIAGRAMS</w:t>
      </w:r>
    </w:p>
    <w:p w:rsidR="003A594A" w:rsidP="003A594A" w:rsidRDefault="003A594A" w14:paraId="4B907F58" w14:textId="2A356A77">
      <w:r>
        <w:t>• Use-case diagram:  This diagram offers a general description of the system way of usage, provides an overview of the features that the system offers and shows how it interact with the user.</w:t>
      </w:r>
      <w:sdt>
        <w:sdtPr>
          <w:id w:val="-651669672"/>
          <w:citation/>
        </w:sdtPr>
        <w:sdtContent>
          <w:r w:rsidR="00C35EA1">
            <w:fldChar w:fldCharType="begin"/>
          </w:r>
          <w:r w:rsidR="00C35EA1">
            <w:instrText xml:space="preserve"> CITATION sma19 \l 1033 </w:instrText>
          </w:r>
          <w:r w:rsidR="00C35EA1">
            <w:fldChar w:fldCharType="separate"/>
          </w:r>
          <w:r w:rsidR="00D71352">
            <w:rPr>
              <w:noProof/>
            </w:rPr>
            <w:t xml:space="preserve"> (smartdraw)</w:t>
          </w:r>
          <w:r w:rsidR="00C35EA1">
            <w:fldChar w:fldCharType="end"/>
          </w:r>
        </w:sdtContent>
      </w:sdt>
    </w:p>
    <w:p w:rsidR="003A594A" w:rsidP="003A594A" w:rsidRDefault="003A594A" w14:paraId="017240D2" w14:textId="68829BEB">
      <w:r>
        <w:t xml:space="preserve">The user has the possibility to create a profile, to publish posts/articles, he can visualize the friends list and add new friends in list. All the operations are available, depending of </w:t>
      </w:r>
      <w:proofErr w:type="gramStart"/>
      <w:r>
        <w:t>the each</w:t>
      </w:r>
      <w:proofErr w:type="gramEnd"/>
      <w:r>
        <w:t xml:space="preserve"> user rights, at the graphic interface level, through hyperlinks, buttons or forms.</w:t>
      </w:r>
    </w:p>
    <w:p w:rsidR="008C4A39" w:rsidP="008C4A39" w:rsidRDefault="00C35EA1" w14:paraId="75A47C01" w14:textId="15545184">
      <w:pPr>
        <w:jc w:val="center"/>
      </w:pPr>
      <w:r>
        <w:pict w14:anchorId="698F77B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29.25pt;height:227.25pt" type="#_x0000_t75">
            <v:imagedata o:title="UseCase diagram" r:id="rId11"/>
          </v:shape>
        </w:pict>
      </w:r>
    </w:p>
    <w:p w:rsidR="008C4A39" w:rsidP="003A594A" w:rsidRDefault="008C4A39" w14:paraId="2EBC90AF" w14:textId="77777777"/>
    <w:p w:rsidR="003A594A" w:rsidP="003A594A" w:rsidRDefault="003A594A" w14:paraId="172D6759" w14:textId="080A219F">
      <w:r>
        <w:lastRenderedPageBreak/>
        <w:t>• Information-Flow Diagram: Emphasize</w:t>
      </w:r>
      <w:r w:rsidR="008C4A39">
        <w:t>s</w:t>
      </w:r>
      <w:r>
        <w:t xml:space="preserve"> the path the information covers from source to destination.</w:t>
      </w:r>
    </w:p>
    <w:p w:rsidR="008C4A39" w:rsidP="003A594A" w:rsidRDefault="00C35EA1" w14:paraId="7BAE316F" w14:textId="4A5BB060">
      <w:r>
        <w:pict w14:anchorId="1F19C0A9">
          <v:shape id="_x0000_i1026" style="width:467.25pt;height:202.5pt" type="#_x0000_t75">
            <v:imagedata o:title="Information Flow" r:id="rId12"/>
          </v:shape>
        </w:pict>
      </w:r>
    </w:p>
    <w:p w:rsidR="003A594A" w:rsidP="003A594A" w:rsidRDefault="003A594A" w14:paraId="43E27782" w14:textId="2B69249C">
      <w:r>
        <w:t xml:space="preserve">• Components Diagram: It shows the app components and the dependencies between them. A component is a class that represents a modular part of a system with encapsulated content. </w:t>
      </w:r>
      <w:proofErr w:type="spellStart"/>
      <w:r>
        <w:t>Utalk</w:t>
      </w:r>
      <w:proofErr w:type="spellEnd"/>
      <w:r>
        <w:t xml:space="preserve"> has as principal components a web services server, a web server and a database server. A separate component will be the mobile app. There are 5 interconnected components. This diagram has the role to present the physic structure of the code and its grouping per components using a mapping on the logic view of components.</w:t>
      </w:r>
    </w:p>
    <w:p w:rsidR="003A594A" w:rsidP="003A594A" w:rsidRDefault="003A594A" w14:paraId="620F81B7" w14:textId="77777777">
      <w:r>
        <w:t>A component can contain a source code or it can be in binary or executable form.</w:t>
      </w:r>
    </w:p>
    <w:p w:rsidR="003A594A" w:rsidP="003A594A" w:rsidRDefault="003A594A" w14:paraId="07F03694" w14:textId="77777777">
      <w:r>
        <w:t xml:space="preserve">The diagram </w:t>
      </w:r>
      <w:proofErr w:type="gramStart"/>
      <w:r>
        <w:t>describe</w:t>
      </w:r>
      <w:proofErr w:type="gramEnd"/>
      <w:r>
        <w:t xml:space="preserve"> the path of the information, the relationships and dependencies between components.</w:t>
      </w:r>
    </w:p>
    <w:p w:rsidR="003A594A" w:rsidP="003A594A" w:rsidRDefault="003A594A" w14:paraId="256A913A" w14:textId="77777777">
      <w:r>
        <w:t xml:space="preserve">The user </w:t>
      </w:r>
      <w:proofErr w:type="gramStart"/>
      <w:r>
        <w:t>use</w:t>
      </w:r>
      <w:proofErr w:type="gramEnd"/>
      <w:r>
        <w:t xml:space="preserve"> an interface given by the app or the web server, so he can log in.</w:t>
      </w:r>
    </w:p>
    <w:p w:rsidR="003A594A" w:rsidP="003A594A" w:rsidRDefault="003A594A" w14:paraId="04522029" w14:textId="5BFBFC3D">
      <w:r>
        <w:t xml:space="preserve">Any action of the user is transmitted from the web services server that transmits further to the database server. There the information processing the answer is transmitted to the web services server     </w:t>
      </w:r>
      <w:r w:rsidR="00F73B6E">
        <w:t>w</w:t>
      </w:r>
      <w:r>
        <w:t>hat will transmit to the user messages that describe the action results.</w:t>
      </w:r>
    </w:p>
    <w:p w:rsidR="008C4A39" w:rsidP="003A594A" w:rsidRDefault="00C35EA1" w14:paraId="2CCBABE7" w14:textId="067DE0BB">
      <w:r>
        <w:lastRenderedPageBreak/>
        <w:pict w14:anchorId="4D4DD23C">
          <v:shape id="_x0000_i1027" style="width:467.25pt;height:275.25pt" type="#_x0000_t75">
            <v:imagedata o:title="ComponentDiagram" r:id="rId13"/>
          </v:shape>
        </w:pict>
      </w:r>
    </w:p>
    <w:p w:rsidR="003A594A" w:rsidP="003A594A" w:rsidRDefault="008C4A39" w14:paraId="244F587A" w14:textId="128FA63F">
      <w:r>
        <w:t xml:space="preserve">• </w:t>
      </w:r>
      <w:r w:rsidR="003A594A">
        <w:t>Activity diagram: It presents the actions that the user can do on the s</w:t>
      </w:r>
      <w:r>
        <w:t xml:space="preserve">ite, together with the possible </w:t>
      </w:r>
      <w:r w:rsidR="003A594A">
        <w:t>transactions and the conditioning between them.</w:t>
      </w:r>
    </w:p>
    <w:p w:rsidR="008C4A39" w:rsidP="003A594A" w:rsidRDefault="008C4A39" w14:paraId="2BE9810D" w14:textId="09E1A6F7"/>
    <w:p w:rsidR="008C4A39" w:rsidP="003A594A" w:rsidRDefault="00C35EA1" w14:paraId="30CF194A" w14:textId="7119B901">
      <w:r>
        <w:pict w14:anchorId="7D61C34D">
          <v:shape id="_x0000_i1028" style="width:393.75pt;height:285.75pt" type="#_x0000_t75">
            <v:imagedata o:title="Activity Diagram" r:id="rId14"/>
          </v:shape>
        </w:pict>
      </w:r>
    </w:p>
    <w:p w:rsidR="003A594A" w:rsidP="003A594A" w:rsidRDefault="003A594A" w14:paraId="13020AE1" w14:textId="77777777">
      <w:r>
        <w:lastRenderedPageBreak/>
        <w:t>• Sequence diagram:  It focus on the messages exchange between classes, components, subsystems or actors. The transmitted messages are organized chronologically from up to down, represented through arrows with continuous line, drawn from source to destination. Messages that represents responses are drawn using interrupted line.</w:t>
      </w:r>
    </w:p>
    <w:p w:rsidR="003A594A" w:rsidP="003A594A" w:rsidRDefault="003A594A" w14:paraId="506802F3" w14:textId="44E5F89C">
      <w:r>
        <w:t xml:space="preserve">The entities that exchange messages are: user, app </w:t>
      </w:r>
      <w:proofErr w:type="gramStart"/>
      <w:r>
        <w:t>( web</w:t>
      </w:r>
      <w:proofErr w:type="gramEnd"/>
      <w:r>
        <w:t xml:space="preserve"> or android ), the services server and the entire database.</w:t>
      </w:r>
    </w:p>
    <w:p w:rsidR="008C4A39" w:rsidP="008C4A39" w:rsidRDefault="00C35EA1" w14:paraId="457F4E9D" w14:textId="754F518E">
      <w:pPr>
        <w:jc w:val="center"/>
      </w:pPr>
      <w:r>
        <w:pict w14:anchorId="2A0466DC">
          <v:shape id="_x0000_i1029" style="width:424.5pt;height:448.5pt" type="#_x0000_t75">
            <v:imagedata o:title="Secquence UML" r:id="rId15"/>
          </v:shape>
        </w:pict>
      </w:r>
    </w:p>
    <w:p w:rsidR="008C4A39" w:rsidP="003A594A" w:rsidRDefault="008C4A39" w14:paraId="540410FD" w14:textId="77777777"/>
    <w:p w:rsidR="008C4A39" w:rsidP="00D13372" w:rsidRDefault="003A594A" w14:paraId="272615AA" w14:textId="2E912009">
      <w:r>
        <w:t xml:space="preserve">• State </w:t>
      </w:r>
      <w:r w:rsidR="008C4A39">
        <w:t xml:space="preserve">machine </w:t>
      </w:r>
      <w:r>
        <w:t>diagram: It shows the states sequence that the system can take, from the user point of view. At the same time, the events caused by the user that lead to state change, the final state getting reached at logout.</w:t>
      </w:r>
    </w:p>
    <w:p w:rsidR="008C4A39" w:rsidP="008C4A39" w:rsidRDefault="00C35EA1" w14:paraId="7F4BA191" w14:textId="6CDC3DCC">
      <w:pPr>
        <w:jc w:val="center"/>
      </w:pPr>
      <w:r>
        <w:lastRenderedPageBreak/>
        <w:pict w14:anchorId="39610842">
          <v:shape id="_x0000_i1030" style="width:6in;height:246.75pt" type="#_x0000_t75">
            <v:imagedata o:title="State machine UML" r:id="rId16"/>
          </v:shape>
        </w:pict>
      </w:r>
    </w:p>
    <w:p w:rsidR="00D13372" w:rsidP="00D13372" w:rsidRDefault="00D13372" w14:paraId="3F690159" w14:textId="2F0A4009">
      <w:r>
        <w:t>• Entity-Relationship diagram: This diagram displays the layout of our database which consists of 4 tables: Users (with id, name, password and profile id),  Profile(user-id – foreign key to users.id) one to one relationship with Users, Messages (sender-id, receiver-id – foreign key to users.id) many to one with Users, Posts(user-id – foreign key to users.id) many to one with Users.</w:t>
      </w:r>
    </w:p>
    <w:p w:rsidR="008C4A39" w:rsidP="00D13372" w:rsidRDefault="008C4A39" w14:paraId="37476C84" w14:textId="5A7AD232"/>
    <w:p w:rsidR="005B64E4" w:rsidP="008C4A39" w:rsidRDefault="00C35EA1" w14:paraId="1D54916F" w14:textId="469FB621">
      <w:pPr>
        <w:jc w:val="center"/>
      </w:pPr>
      <w:r>
        <w:pict w14:anchorId="1F0457E1">
          <v:shape id="_x0000_i1031" style="width:260.25pt;height:283.5pt" type="#_x0000_t75">
            <v:imagedata o:title="ER Diagram" r:id="rId17"/>
          </v:shape>
        </w:pict>
      </w:r>
    </w:p>
    <w:p w:rsidR="00B869C5" w:rsidP="00B869C5" w:rsidRDefault="00B869C5" w14:paraId="7D40767F" w14:textId="4137A040">
      <w:pPr>
        <w:pStyle w:val="Heading2"/>
      </w:pPr>
      <w:r>
        <w:lastRenderedPageBreak/>
        <w:t>DATABASE</w:t>
      </w:r>
    </w:p>
    <w:p w:rsidR="00610130" w:rsidP="00B869C5" w:rsidRDefault="00B869C5" w14:paraId="5E836BAD" w14:textId="18EB3C77">
      <w:r>
        <w:t>Connection with the database has been made using the file the module services.</w:t>
      </w:r>
      <w:r w:rsidR="00610130">
        <w:t xml:space="preserve"> </w:t>
      </w:r>
      <w:proofErr w:type="spellStart"/>
      <w:r w:rsidR="00610130">
        <w:t>DatabaseConnection</w:t>
      </w:r>
      <w:proofErr w:type="spellEnd"/>
      <w:r w:rsidR="00610130">
        <w:t xml:space="preserve"> as the name implies produces the methods used for linking the application to the database. It contains the following methods: </w:t>
      </w:r>
      <w:proofErr w:type="spellStart"/>
      <w:r w:rsidR="00D67C14">
        <w:t>setUpBasicDataSource</w:t>
      </w:r>
      <w:proofErr w:type="spellEnd"/>
      <w:r w:rsidR="00D67C14">
        <w:t xml:space="preserve">, </w:t>
      </w:r>
      <w:proofErr w:type="spellStart"/>
      <w:r w:rsidR="00610130">
        <w:t>getConnection</w:t>
      </w:r>
      <w:proofErr w:type="spellEnd"/>
      <w:r w:rsidR="00610130">
        <w:t xml:space="preserve">, </w:t>
      </w:r>
      <w:proofErr w:type="spellStart"/>
      <w:r w:rsidR="00610130">
        <w:t>initDatabase</w:t>
      </w:r>
      <w:proofErr w:type="spellEnd"/>
      <w:r w:rsidR="00610130">
        <w:t xml:space="preserve">, </w:t>
      </w:r>
      <w:proofErr w:type="spellStart"/>
      <w:r w:rsidR="00610130">
        <w:t>checkIfTableExists</w:t>
      </w:r>
      <w:proofErr w:type="spellEnd"/>
      <w:r w:rsidR="00610130">
        <w:t xml:space="preserve">, </w:t>
      </w:r>
      <w:proofErr w:type="spellStart"/>
      <w:r w:rsidR="00610130">
        <w:t>createTable</w:t>
      </w:r>
      <w:proofErr w:type="spellEnd"/>
      <w:r w:rsidR="00D67C14">
        <w:t>.</w:t>
      </w:r>
      <w:sdt>
        <w:sdtPr>
          <w:id w:val="-1634391203"/>
          <w:citation/>
        </w:sdtPr>
        <w:sdtContent>
          <w:r w:rsidR="00C30DC8">
            <w:fldChar w:fldCharType="begin"/>
          </w:r>
          <w:r w:rsidR="00C30DC8">
            <w:instrText xml:space="preserve"> CITATION Abr \l 1033 </w:instrText>
          </w:r>
          <w:r w:rsidR="00C30DC8">
            <w:fldChar w:fldCharType="separate"/>
          </w:r>
          <w:r w:rsidR="00D71352">
            <w:rPr>
              <w:noProof/>
            </w:rPr>
            <w:t xml:space="preserve"> (Abraham Silberschatz)</w:t>
          </w:r>
          <w:r w:rsidR="00C30DC8">
            <w:fldChar w:fldCharType="end"/>
          </w:r>
        </w:sdtContent>
      </w:sdt>
    </w:p>
    <w:p w:rsidR="00427E1C" w:rsidP="00B869C5" w:rsidRDefault="00B869C5" w14:paraId="10525CB0" w14:textId="3E31543A">
      <w:r>
        <w:t xml:space="preserve"> This module also makes the logic of this connection, implementing functions like : </w:t>
      </w:r>
      <w:proofErr w:type="spellStart"/>
      <w:r>
        <w:t>getById</w:t>
      </w:r>
      <w:proofErr w:type="spellEnd"/>
      <w:r>
        <w:t xml:space="preserve"> </w:t>
      </w:r>
      <w:r w:rsidR="00F15FE1">
        <w:t>–</w:t>
      </w:r>
      <w:r>
        <w:t xml:space="preserve"> </w:t>
      </w:r>
      <w:r w:rsidR="00F15FE1">
        <w:t xml:space="preserve">as the name says it makes a request for an entity based on its id, </w:t>
      </w:r>
      <w:proofErr w:type="spellStart"/>
      <w:r w:rsidR="00F15FE1">
        <w:t>getAll</w:t>
      </w:r>
      <w:proofErr w:type="spellEnd"/>
      <w:r w:rsidR="00F15FE1">
        <w:t xml:space="preserve"> – get all the entities, create – for the creating profiles, update- for updating elements in tables, delete- for deleting an entity based on its id.</w:t>
      </w:r>
    </w:p>
    <w:p w:rsidR="00D67C14" w:rsidP="00B869C5" w:rsidRDefault="00F15FE1" w14:paraId="5BCFC69A" w14:textId="57D53588">
      <w:r>
        <w:t>CRUD</w:t>
      </w:r>
      <w:r w:rsidR="00427E1C">
        <w:t xml:space="preserve"> (Create, Read, Update, Delete)</w:t>
      </w:r>
      <w:r>
        <w:t xml:space="preserve"> </w:t>
      </w:r>
      <w:r w:rsidR="00427E1C">
        <w:t xml:space="preserve">has been made inside repository </w:t>
      </w:r>
      <w:proofErr w:type="gramStart"/>
      <w:r w:rsidR="00427E1C">
        <w:t>module .</w:t>
      </w:r>
      <w:proofErr w:type="gramEnd"/>
      <w:r w:rsidR="00427E1C">
        <w:t xml:space="preserve"> We used </w:t>
      </w:r>
      <w:proofErr w:type="spellStart"/>
      <w:r w:rsidR="00427E1C">
        <w:t>CrudRepository</w:t>
      </w:r>
      <w:proofErr w:type="spellEnd"/>
      <w:r w:rsidR="00427E1C">
        <w:t xml:space="preserve"> interface in order to define the </w:t>
      </w:r>
      <w:proofErr w:type="gramStart"/>
      <w:r w:rsidR="00427E1C">
        <w:t>functions :</w:t>
      </w:r>
      <w:proofErr w:type="gramEnd"/>
      <w:r w:rsidR="00427E1C">
        <w:t xml:space="preserve">  create, </w:t>
      </w:r>
      <w:proofErr w:type="spellStart"/>
      <w:r w:rsidR="00427E1C">
        <w:t>getById</w:t>
      </w:r>
      <w:proofErr w:type="spellEnd"/>
      <w:r w:rsidR="00427E1C">
        <w:t xml:space="preserve">, </w:t>
      </w:r>
      <w:proofErr w:type="spellStart"/>
      <w:r w:rsidR="00427E1C">
        <w:t>getAll</w:t>
      </w:r>
      <w:proofErr w:type="spellEnd"/>
      <w:r w:rsidR="00427E1C">
        <w:t xml:space="preserve">, update, delete, </w:t>
      </w:r>
      <w:proofErr w:type="spellStart"/>
      <w:r w:rsidR="00427E1C">
        <w:t>deleteAll</w:t>
      </w:r>
      <w:proofErr w:type="spellEnd"/>
      <w:r w:rsidR="00427E1C">
        <w:t>. Inside of this module we also have other functions who ease the work with the database.</w:t>
      </w:r>
      <w:r w:rsidR="00D67C14">
        <w:t xml:space="preserve"> These can be found in module </w:t>
      </w:r>
      <w:proofErr w:type="spellStart"/>
      <w:r w:rsidR="00D67C14">
        <w:t>ProfileUtils</w:t>
      </w:r>
      <w:proofErr w:type="spellEnd"/>
      <w:r w:rsidR="00D67C14">
        <w:t>.</w:t>
      </w:r>
    </w:p>
    <w:p w:rsidR="00427E1C" w:rsidP="00B869C5" w:rsidRDefault="00427E1C" w14:paraId="79250958" w14:textId="187A5DA2">
      <w:r>
        <w:t>Our database consists of 4 tables: Users (with id, name, password and profile id),  Profile(user-id – foreign key to users.id) one to one relationship with Users, Messages (sender-id, receiver-id – foreign key to users.id) many to one with Users, Posts(user-id – foreign key to users.id) many to one with Users.</w:t>
      </w:r>
    </w:p>
    <w:p w:rsidRPr="00D67C14" w:rsidR="00427E1C" w:rsidP="00B869C5" w:rsidRDefault="00427E1C" w14:paraId="3C1668F3" w14:textId="513B7226">
      <w:r>
        <w:t>The database that we use is Oracle SQL.</w:t>
      </w:r>
      <w:r w:rsidR="00D67C14">
        <w:t xml:space="preserve"> </w:t>
      </w:r>
      <w:r w:rsidRPr="00D67C14" w:rsidR="00D67C14">
        <w:rPr>
          <w:rFonts w:cs="Arial"/>
          <w:color w:val="222222"/>
          <w:shd w:val="clear" w:color="auto" w:fill="FFFFFF"/>
        </w:rPr>
        <w:t>Oracle Database is a proprietary multi-model database management system produced and marketed by Oracle Corporation. It is a database commonly used for running online transaction processing, data warehousing and mixed database workloads</w:t>
      </w:r>
    </w:p>
    <w:p w:rsidR="00E17D1D" w:rsidP="00B869C5" w:rsidRDefault="00E17D1D" w14:paraId="6DE75E48" w14:textId="0B382C02"/>
    <w:p w:rsidR="00E17D1D" w:rsidP="00B869C5" w:rsidRDefault="00E17D1D" w14:paraId="04FCF889" w14:textId="79FC7921"/>
    <w:p w:rsidR="00F73B6E" w:rsidP="00B869C5" w:rsidRDefault="00F73B6E" w14:paraId="65BFEEC2" w14:textId="77777777"/>
    <w:p w:rsidR="00427E1C" w:rsidP="00427E1C" w:rsidRDefault="00D637AF" w14:paraId="2D708435" w14:textId="76E538EE">
      <w:pPr>
        <w:pStyle w:val="Heading2"/>
      </w:pPr>
      <w:r>
        <w:t>Web Services</w:t>
      </w:r>
    </w:p>
    <w:p w:rsidR="00610130" w:rsidP="00B869C5" w:rsidRDefault="00D637AF" w14:paraId="562FF540" w14:textId="0AB887AF">
      <w:r>
        <w:t>Using Spring</w:t>
      </w:r>
      <w:r w:rsidR="00D632A3">
        <w:t xml:space="preserve"> </w:t>
      </w:r>
      <w:proofErr w:type="gramStart"/>
      <w:r w:rsidR="00D632A3">
        <w:t>Framework</w:t>
      </w:r>
      <w:proofErr w:type="gramEnd"/>
      <w:r>
        <w:t xml:space="preserve"> we defined functions</w:t>
      </w:r>
      <w:r w:rsidR="00D632A3">
        <w:t xml:space="preserve"> inside of module controller</w:t>
      </w:r>
      <w:r w:rsidR="00610130">
        <w:t xml:space="preserve">. This module is used for allocating the resource profiles and it is also used for calling methods GET, POST, PUT, </w:t>
      </w:r>
      <w:proofErr w:type="gramStart"/>
      <w:r w:rsidR="00610130">
        <w:t>DELETE</w:t>
      </w:r>
      <w:r w:rsidR="00FA6FDA">
        <w:t xml:space="preserve"> </w:t>
      </w:r>
      <w:r w:rsidR="00610130">
        <w:t>.</w:t>
      </w:r>
      <w:proofErr w:type="gramEnd"/>
      <w:sdt>
        <w:sdtPr>
          <w:id w:val="-1834371597"/>
          <w:citation/>
        </w:sdtPr>
        <w:sdtContent>
          <w:r w:rsidR="00C30DC8">
            <w:fldChar w:fldCharType="begin"/>
          </w:r>
          <w:r w:rsidR="00C30DC8">
            <w:instrText xml:space="preserve"> CITATION Mar13 \l 1033 </w:instrText>
          </w:r>
          <w:r w:rsidR="00C30DC8">
            <w:fldChar w:fldCharType="separate"/>
          </w:r>
          <w:r w:rsidR="00D71352">
            <w:rPr>
              <w:noProof/>
            </w:rPr>
            <w:t xml:space="preserve"> (Kalin)</w:t>
          </w:r>
          <w:r w:rsidR="00C30DC8">
            <w:fldChar w:fldCharType="end"/>
          </w:r>
        </w:sdtContent>
      </w:sdt>
    </w:p>
    <w:p w:rsidR="00D632A3" w:rsidP="00B869C5" w:rsidRDefault="00610130" w14:paraId="1D64EB8C" w14:textId="6D5D9032">
      <w:r>
        <w:t>Controller</w:t>
      </w:r>
      <w:r w:rsidR="00D637AF">
        <w:t xml:space="preserve"> use several methods like: </w:t>
      </w:r>
      <w:proofErr w:type="spellStart"/>
      <w:r w:rsidR="00D632A3">
        <w:t>getProfiles</w:t>
      </w:r>
      <w:proofErr w:type="spellEnd"/>
      <w:r w:rsidR="00D632A3">
        <w:t xml:space="preserve"> and </w:t>
      </w:r>
      <w:proofErr w:type="spellStart"/>
      <w:r w:rsidR="00D632A3">
        <w:t>getProfileById</w:t>
      </w:r>
      <w:proofErr w:type="spellEnd"/>
      <w:r w:rsidR="00D632A3">
        <w:t xml:space="preserve"> that used </w:t>
      </w:r>
      <w:r w:rsidR="00D637AF">
        <w:t>Get (</w:t>
      </w:r>
      <w:r w:rsidR="00D632A3">
        <w:t>annotation @</w:t>
      </w:r>
      <w:proofErr w:type="spellStart"/>
      <w:r w:rsidR="00D632A3">
        <w:t>GetMapping</w:t>
      </w:r>
      <w:proofErr w:type="spellEnd"/>
      <w:r w:rsidR="00D632A3">
        <w:t xml:space="preserve"> was used, it also produces a string in json format), </w:t>
      </w:r>
      <w:proofErr w:type="spellStart"/>
      <w:r w:rsidR="00D632A3">
        <w:t>createProfile</w:t>
      </w:r>
      <w:proofErr w:type="spellEnd"/>
      <w:r w:rsidR="00D632A3">
        <w:t xml:space="preserve"> that use Post (annotation @</w:t>
      </w:r>
      <w:proofErr w:type="spellStart"/>
      <w:r w:rsidR="00D632A3">
        <w:t>PostMapping</w:t>
      </w:r>
      <w:proofErr w:type="spellEnd"/>
      <w:r w:rsidR="00D632A3">
        <w:t xml:space="preserve"> w</w:t>
      </w:r>
      <w:r w:rsidR="00F74741">
        <w:t>as used, it also consumes a stri</w:t>
      </w:r>
      <w:r w:rsidR="00D632A3">
        <w:t xml:space="preserve">ng in json format) , </w:t>
      </w:r>
      <w:proofErr w:type="spellStart"/>
      <w:r w:rsidR="00D632A3">
        <w:t>updateProfile</w:t>
      </w:r>
      <w:proofErr w:type="spellEnd"/>
      <w:r w:rsidR="00D632A3">
        <w:t xml:space="preserve"> that use Put (annotation @</w:t>
      </w:r>
      <w:proofErr w:type="spellStart"/>
      <w:r w:rsidR="00D632A3">
        <w:t>PutMapping</w:t>
      </w:r>
      <w:proofErr w:type="spellEnd"/>
      <w:r w:rsidR="00D632A3">
        <w:t xml:space="preserve"> was used, a string in json format), </w:t>
      </w:r>
      <w:proofErr w:type="spellStart"/>
      <w:r w:rsidR="00D632A3">
        <w:t>deleteProfile</w:t>
      </w:r>
      <w:proofErr w:type="spellEnd"/>
      <w:r w:rsidR="00D632A3">
        <w:t xml:space="preserve"> that use Delete (annotation @</w:t>
      </w:r>
      <w:proofErr w:type="spellStart"/>
      <w:r w:rsidR="00D632A3">
        <w:t>DeleteMapping</w:t>
      </w:r>
      <w:proofErr w:type="spellEnd"/>
      <w:r w:rsidR="00D632A3">
        <w:t xml:space="preserve"> was used).</w:t>
      </w:r>
    </w:p>
    <w:p w:rsidR="00D67C14" w:rsidP="00B869C5" w:rsidRDefault="00D67C14" w14:paraId="77BDB4A1" w14:textId="668F487E">
      <w:r>
        <w:t xml:space="preserve">The module services also </w:t>
      </w:r>
      <w:proofErr w:type="gramStart"/>
      <w:r>
        <w:t>contains</w:t>
      </w:r>
      <w:proofErr w:type="gramEnd"/>
      <w:r>
        <w:t xml:space="preserve"> class Application that extends </w:t>
      </w:r>
      <w:proofErr w:type="spellStart"/>
      <w:r>
        <w:t>SpringBootServletInitializer</w:t>
      </w:r>
      <w:proofErr w:type="spellEnd"/>
      <w:r>
        <w:t xml:space="preserve"> in order to realize the application </w:t>
      </w:r>
      <w:r w:rsidRPr="00D67C14">
        <w:t>in accordance with</w:t>
      </w:r>
      <w:r>
        <w:t xml:space="preserve"> Spring Framework functionality.</w:t>
      </w:r>
    </w:p>
    <w:p w:rsidR="00277172" w:rsidP="00B869C5" w:rsidRDefault="00D632A3" w14:paraId="1E816C4B" w14:textId="2CC15F71">
      <w:r>
        <w:t xml:space="preserve">These functions call </w:t>
      </w:r>
      <w:r w:rsidR="00E17D1D">
        <w:t>methods</w:t>
      </w:r>
      <w:r>
        <w:t xml:space="preserve"> belonging to </w:t>
      </w:r>
      <w:proofErr w:type="spellStart"/>
      <w:r>
        <w:t>profileServices</w:t>
      </w:r>
      <w:proofErr w:type="spellEnd"/>
      <w:r>
        <w:t xml:space="preserve"> field</w:t>
      </w:r>
      <w:r w:rsidR="00E17D1D">
        <w:t>, procedure</w:t>
      </w:r>
      <w:r w:rsidR="006025E0">
        <w:t xml:space="preserve"> that follow the flow</w:t>
      </w:r>
      <w:r>
        <w:t>: controller – services – repository.</w:t>
      </w:r>
      <w:r w:rsidR="00292883">
        <w:t xml:space="preserve"> This can be explained as it follows: the frontend </w:t>
      </w:r>
      <w:r w:rsidR="001A54AE">
        <w:t>makes a request, and this way</w:t>
      </w:r>
      <w:r w:rsidR="00292883">
        <w:t xml:space="preserve"> functions</w:t>
      </w:r>
      <w:r w:rsidR="001A54AE">
        <w:t xml:space="preserve"> are called</w:t>
      </w:r>
      <w:r w:rsidR="00FA6FDA">
        <w:t xml:space="preserve"> from controller (</w:t>
      </w:r>
      <w:r w:rsidR="00292883">
        <w:t xml:space="preserve">this module allocate the resource profile and when it is </w:t>
      </w:r>
      <w:r w:rsidR="00292883">
        <w:lastRenderedPageBreak/>
        <w:t>needed it calls the functions within it ), the</w:t>
      </w:r>
      <w:r w:rsidR="00277172">
        <w:t>n</w:t>
      </w:r>
      <w:r w:rsidR="00292883">
        <w:t xml:space="preserve"> this module, through its methods, calls functions from services ( which </w:t>
      </w:r>
      <w:r w:rsidR="00277172">
        <w:t xml:space="preserve">realize the connection with the database and its logic ), the last step being for repository functions to be called in order to implement the CRUD logic. </w:t>
      </w:r>
    </w:p>
    <w:p w:rsidR="00D632A3" w:rsidP="00B869C5" w:rsidRDefault="00277172" w14:paraId="77C2681D" w14:textId="4B93AAB8">
      <w:r>
        <w:t>Then all this road is followed from the end (repository) to the start (frontend).</w:t>
      </w:r>
    </w:p>
    <w:p w:rsidR="00E17D1D" w:rsidP="00B869C5" w:rsidRDefault="00E17D1D" w14:paraId="433C2BFC" w14:textId="30CE49F6"/>
    <w:p w:rsidR="00E17D1D" w:rsidP="00B869C5" w:rsidRDefault="00E17D1D" w14:paraId="74F82906" w14:textId="7B537C39"/>
    <w:p w:rsidR="00F73B6E" w:rsidP="00B869C5" w:rsidRDefault="00F73B6E" w14:paraId="36FC2C3A" w14:textId="1F067922"/>
    <w:p w:rsidR="00D632A3" w:rsidP="00D632A3" w:rsidRDefault="00D632A3" w14:paraId="2A6E229F" w14:textId="057CF0E0">
      <w:pPr>
        <w:pStyle w:val="Heading2"/>
      </w:pPr>
      <w:r>
        <w:t>Web Server</w:t>
      </w:r>
    </w:p>
    <w:p w:rsidRPr="00351C45" w:rsidR="00351C45" w:rsidP="00B869C5" w:rsidRDefault="00351C45" w14:paraId="5C5E7C27" w14:textId="6DB485CB">
      <w:pPr>
        <w:rPr>
          <w:rFonts w:cs="Helvetica"/>
          <w:color w:val="444950"/>
        </w:rPr>
      </w:pPr>
      <w:r w:rsidRPr="00351C45">
        <w:rPr>
          <w:rFonts w:cs="Helvetica"/>
          <w:color w:val="444950"/>
        </w:rPr>
        <w:t>For web server we used Angular.</w:t>
      </w:r>
      <w:r w:rsidR="00C30DC8">
        <w:rPr>
          <w:rFonts w:cs="Helvetica"/>
          <w:color w:val="444950"/>
        </w:rPr>
        <w:t xml:space="preserve"> </w:t>
      </w:r>
      <w:r w:rsidRPr="00351C45">
        <w:rPr>
          <w:rFonts w:cs="Helvetica"/>
          <w:color w:val="444950"/>
        </w:rPr>
        <w:t>It is JavaScript Framework for building web applications and apps in JavaScript, HTML, and TypeScript, which is a superset of JavaScript. The code is written in TypeScript, which compiles to JavaScript and displays the same in the browser. We used this framework because of several advantages: it is easy to start the server you only use the ng serve command, it is fast and it is easy to work with.</w:t>
      </w:r>
      <w:sdt>
        <w:sdtPr>
          <w:rPr>
            <w:rFonts w:cs="Helvetica"/>
            <w:color w:val="444950"/>
          </w:rPr>
          <w:id w:val="474888960"/>
          <w:citation/>
        </w:sdtPr>
        <w:sdtContent>
          <w:r w:rsidR="00C30DC8">
            <w:rPr>
              <w:rFonts w:cs="Helvetica"/>
              <w:color w:val="444950"/>
            </w:rPr>
            <w:fldChar w:fldCharType="begin"/>
          </w:r>
          <w:r w:rsidR="00C30DC8">
            <w:rPr>
              <w:rFonts w:cs="Helvetica"/>
              <w:color w:val="444950"/>
            </w:rPr>
            <w:instrText xml:space="preserve"> CITATION Bru03 \l 1033 </w:instrText>
          </w:r>
          <w:r w:rsidR="00C30DC8">
            <w:rPr>
              <w:rFonts w:cs="Helvetica"/>
              <w:color w:val="444950"/>
            </w:rPr>
            <w:fldChar w:fldCharType="separate"/>
          </w:r>
          <w:r w:rsidR="00D71352">
            <w:rPr>
              <w:rFonts w:cs="Helvetica"/>
              <w:noProof/>
              <w:color w:val="444950"/>
            </w:rPr>
            <w:t xml:space="preserve"> </w:t>
          </w:r>
          <w:r w:rsidRPr="00D71352" w:rsidR="00D71352">
            <w:rPr>
              <w:rFonts w:cs="Helvetica"/>
              <w:noProof/>
              <w:color w:val="444950"/>
            </w:rPr>
            <w:t>(Perry.)</w:t>
          </w:r>
          <w:r w:rsidR="00C30DC8">
            <w:rPr>
              <w:rFonts w:cs="Helvetica"/>
              <w:color w:val="444950"/>
            </w:rPr>
            <w:fldChar w:fldCharType="end"/>
          </w:r>
        </w:sdtContent>
      </w:sdt>
    </w:p>
    <w:p w:rsidRPr="00351C45" w:rsidR="008C3D39" w:rsidP="00B869C5" w:rsidRDefault="008C3D39" w14:paraId="70CE6E2A" w14:textId="6E696542">
      <w:r w:rsidRPr="00351C45">
        <w:rPr>
          <w:rFonts w:cs="Helvetica"/>
          <w:color w:val="444950"/>
        </w:rPr>
        <w:t>We used Java Server Pages (JSP) for creating Contact web page. JSP is a technology for developing Webpages that supports dynamic content. This helps us insert java code in HTML pages by making use of special JSP tags, most of which start with &lt;% and end with %&gt;.</w:t>
      </w:r>
    </w:p>
    <w:p w:rsidR="00D632A3" w:rsidP="00B869C5" w:rsidRDefault="00E17D1D" w14:paraId="27409D33" w14:textId="3C3C2578">
      <w:r>
        <w:t xml:space="preserve">For formatting our frontend </w:t>
      </w:r>
      <w:proofErr w:type="gramStart"/>
      <w:r>
        <w:t>pages</w:t>
      </w:r>
      <w:proofErr w:type="gramEnd"/>
      <w:r>
        <w:t xml:space="preserve"> we used HTML5,</w:t>
      </w:r>
      <w:r w:rsidR="00FA6FDA">
        <w:t xml:space="preserve"> </w:t>
      </w:r>
      <w:r>
        <w:t>CSS and also JavaScript in order to create functionality.</w:t>
      </w:r>
    </w:p>
    <w:p w:rsidR="00D632A3" w:rsidP="00B869C5" w:rsidRDefault="00D632A3" w14:paraId="61B6E126" w14:textId="66D0AF83"/>
    <w:p w:rsidR="00351C45" w:rsidP="006025E0" w:rsidRDefault="00351C45" w14:paraId="1E725EDC" w14:textId="1947DFC3">
      <w:pPr>
        <w:pStyle w:val="Heading2"/>
      </w:pPr>
      <w:r>
        <w:t>FUTURE FUNCTIONALITIES</w:t>
      </w:r>
    </w:p>
    <w:p w:rsidRPr="006025E0" w:rsidR="00D637AF" w:rsidP="00B869C5" w:rsidRDefault="006025E0" w14:paraId="4F1CD727" w14:textId="36CA2D6C">
      <w:r w:rsidRPr="006025E0">
        <w:rPr>
          <w:rFonts w:cs="Helvetica"/>
          <w:color w:val="444950"/>
        </w:rPr>
        <w:t>In the next stage we want to expand the application.</w:t>
      </w:r>
      <w:r>
        <w:rPr>
          <w:rFonts w:cs="Helvetica"/>
          <w:color w:val="444950"/>
        </w:rPr>
        <w:t xml:space="preserve"> </w:t>
      </w:r>
      <w:r w:rsidRPr="006025E0">
        <w:rPr>
          <w:rFonts w:cs="Helvetica"/>
          <w:color w:val="444950"/>
        </w:rPr>
        <w:t xml:space="preserve">We are going to create login logic on the site, Posts page, Message send/receive and </w:t>
      </w:r>
      <w:r w:rsidR="00266BCD">
        <w:rPr>
          <w:rFonts w:cs="Helvetica"/>
          <w:color w:val="444950"/>
        </w:rPr>
        <w:t xml:space="preserve">deploying </w:t>
      </w:r>
      <w:r w:rsidRPr="006025E0">
        <w:rPr>
          <w:rFonts w:cs="Helvetica"/>
          <w:color w:val="444950"/>
        </w:rPr>
        <w:t>a desktop application or mobile application.</w:t>
      </w:r>
    </w:p>
    <w:p w:rsidR="00427E1C" w:rsidP="00B869C5" w:rsidRDefault="00427E1C" w14:paraId="0E0275BE" w14:textId="77777777"/>
    <w:p w:rsidR="12820837" w:rsidP="12820837" w:rsidRDefault="12820837" w14:paraId="32255C42" w14:textId="5B35DBED">
      <w:r>
        <w:t xml:space="preserve"> </w:t>
      </w:r>
    </w:p>
    <w:p w:rsidR="12820837" w:rsidP="12820837" w:rsidRDefault="12820837" w14:paraId="2D15EF15" w14:textId="7E859C50">
      <w:pPr>
        <w:pStyle w:val="Heading2"/>
      </w:pPr>
      <w:r>
        <w:t xml:space="preserve"> THE LAST STAGE </w:t>
      </w:r>
    </w:p>
    <w:p w:rsidR="7DAAECC0" w:rsidP="7DAAECC0" w:rsidRDefault="7DAAECC0" w14:paraId="7FD209E3" w14:textId="6C0FC264">
      <w:pPr>
        <w:rPr>
          <w:rFonts w:ascii="Corbel" w:hAnsi="Corbel" w:eastAsia="Corbel" w:cs="Corbel"/>
          <w:color w:val="444444"/>
        </w:rPr>
      </w:pPr>
      <w:r w:rsidRPr="7DAAECC0">
        <w:rPr>
          <w:b/>
          <w:bCs/>
        </w:rPr>
        <w:t xml:space="preserve">Difficulties: </w:t>
      </w:r>
      <w:proofErr w:type="gramStart"/>
      <w:r>
        <w:t>connection  and</w:t>
      </w:r>
      <w:proofErr w:type="gramEnd"/>
      <w:r>
        <w:t xml:space="preserve"> population with the database, framing</w:t>
      </w:r>
      <w:r w:rsidRPr="7DAAECC0">
        <w:rPr>
          <w:rFonts w:ascii="Corbel" w:hAnsi="Corbel" w:eastAsia="Corbel" w:cs="Corbel"/>
        </w:rPr>
        <w:t xml:space="preserve"> multiple components into the page</w:t>
      </w:r>
      <w:r>
        <w:t xml:space="preserve">  </w:t>
      </w:r>
      <w:r w:rsidRPr="7DAAECC0">
        <w:rPr>
          <w:rFonts w:ascii="Corbel" w:hAnsi="Corbel" w:eastAsia="Corbel" w:cs="Corbel"/>
          <w:b/>
          <w:bCs/>
        </w:rPr>
        <w:t xml:space="preserve">Design patterns:  </w:t>
      </w:r>
      <w:r w:rsidRPr="7DAAECC0">
        <w:rPr>
          <w:rFonts w:ascii="Corbel" w:hAnsi="Corbel" w:eastAsia="Corbel" w:cs="Corbel"/>
        </w:rPr>
        <w:t xml:space="preserve">we use Singleton for connection with the database.  </w:t>
      </w:r>
      <w:r w:rsidRPr="7DAAECC0">
        <w:rPr>
          <w:rFonts w:ascii="Corbel" w:hAnsi="Corbel" w:eastAsia="Corbel" w:cs="Corbel"/>
          <w:color w:val="444444"/>
        </w:rPr>
        <w:t>Make the class of the single instance object responsible for creation, initialization, access, and enforcement. Declare the instance as a private static data member. Provide a public static member function that encapsulates all initialization code, and provides access to the instance.</w:t>
      </w:r>
      <w:r w:rsidR="00D71352">
        <w:rPr>
          <w:rFonts w:ascii="Corbel" w:hAnsi="Corbel" w:eastAsia="Corbel" w:cs="Corbel"/>
          <w:color w:val="444444"/>
        </w:rPr>
        <w:t xml:space="preserve"> </w:t>
      </w:r>
      <w:r w:rsidRPr="7DAAECC0">
        <w:rPr>
          <w:rFonts w:ascii="Corbel" w:hAnsi="Corbel" w:eastAsia="Corbel" w:cs="Corbel"/>
          <w:color w:val="444444"/>
        </w:rPr>
        <w:t>The client calls the accessor function (using the class name and scope resolution operator) whenever a reference to the single instance is required.</w:t>
      </w:r>
      <w:sdt>
        <w:sdtPr>
          <w:rPr>
            <w:rFonts w:ascii="Corbel" w:hAnsi="Corbel" w:eastAsia="Corbel" w:cs="Corbel"/>
            <w:color w:val="444444"/>
          </w:rPr>
          <w:id w:val="-65034391"/>
          <w:citation/>
        </w:sdtPr>
        <w:sdtContent>
          <w:r w:rsidR="00D71352">
            <w:rPr>
              <w:rFonts w:ascii="Corbel" w:hAnsi="Corbel" w:eastAsia="Corbel" w:cs="Corbel"/>
              <w:color w:val="444444"/>
            </w:rPr>
            <w:fldChar w:fldCharType="begin"/>
          </w:r>
          <w:r w:rsidR="00D71352">
            <w:rPr>
              <w:rFonts w:ascii="Corbel" w:hAnsi="Corbel" w:eastAsia="Corbel" w:cs="Corbel"/>
              <w:color w:val="444444"/>
            </w:rPr>
            <w:instrText xml:space="preserve"> CITATION Eri06 \l 1033 </w:instrText>
          </w:r>
          <w:r w:rsidR="00D71352">
            <w:rPr>
              <w:rFonts w:ascii="Corbel" w:hAnsi="Corbel" w:eastAsia="Corbel" w:cs="Corbel"/>
              <w:color w:val="444444"/>
            </w:rPr>
            <w:fldChar w:fldCharType="separate"/>
          </w:r>
          <w:r w:rsidR="00D71352">
            <w:rPr>
              <w:rFonts w:ascii="Corbel" w:hAnsi="Corbel" w:eastAsia="Corbel" w:cs="Corbel"/>
              <w:noProof/>
              <w:color w:val="444444"/>
            </w:rPr>
            <w:t xml:space="preserve"> </w:t>
          </w:r>
          <w:r w:rsidRPr="00D71352" w:rsidR="00D71352">
            <w:rPr>
              <w:rFonts w:ascii="Corbel" w:hAnsi="Corbel" w:eastAsia="Corbel" w:cs="Corbel"/>
              <w:noProof/>
              <w:color w:val="444444"/>
            </w:rPr>
            <w:t>(Erich Gamma)</w:t>
          </w:r>
          <w:r w:rsidR="00D71352">
            <w:rPr>
              <w:rFonts w:ascii="Corbel" w:hAnsi="Corbel" w:eastAsia="Corbel" w:cs="Corbel"/>
              <w:color w:val="444444"/>
            </w:rPr>
            <w:fldChar w:fldCharType="end"/>
          </w:r>
        </w:sdtContent>
      </w:sdt>
    </w:p>
    <w:p w:rsidR="7DAAECC0" w:rsidP="7DAAECC0" w:rsidRDefault="7DAAECC0" w14:paraId="46724DD9" w14:textId="791CFEA3">
      <w:pPr>
        <w:rPr>
          <w:rFonts w:ascii="Corbel" w:hAnsi="Corbel" w:eastAsia="Corbel" w:cs="Corbel"/>
          <w:b/>
          <w:bCs/>
        </w:rPr>
      </w:pPr>
      <w:r w:rsidRPr="7DAAECC0">
        <w:rPr>
          <w:rFonts w:ascii="Corbel" w:hAnsi="Corbel" w:eastAsia="Corbel" w:cs="Corbel"/>
          <w:b/>
          <w:bCs/>
        </w:rPr>
        <w:lastRenderedPageBreak/>
        <w:t>The contribution of each member:</w:t>
      </w:r>
    </w:p>
    <w:p w:rsidR="7DAAECC0" w:rsidP="7DAAECC0" w:rsidRDefault="7DAAECC0" w14:paraId="0068F65D" w14:textId="003CD518">
      <w:pPr>
        <w:pStyle w:val="ListParagraph"/>
        <w:numPr>
          <w:ilvl w:val="0"/>
          <w:numId w:val="4"/>
        </w:numPr>
        <w:rPr>
          <w:b/>
          <w:bCs/>
        </w:rPr>
      </w:pPr>
      <w:proofErr w:type="spellStart"/>
      <w:r w:rsidRPr="7DAAECC0">
        <w:rPr>
          <w:rFonts w:ascii="Corbel" w:hAnsi="Corbel" w:eastAsia="Corbel" w:cs="Corbel"/>
        </w:rPr>
        <w:t>Blejusca</w:t>
      </w:r>
      <w:proofErr w:type="spellEnd"/>
      <w:r w:rsidRPr="7DAAECC0">
        <w:rPr>
          <w:rFonts w:ascii="Corbel" w:hAnsi="Corbel" w:eastAsia="Corbel" w:cs="Corbel"/>
        </w:rPr>
        <w:t xml:space="preserve"> </w:t>
      </w:r>
      <w:proofErr w:type="spellStart"/>
      <w:r w:rsidRPr="7DAAECC0">
        <w:rPr>
          <w:rFonts w:ascii="Corbel" w:hAnsi="Corbel" w:eastAsia="Corbel" w:cs="Corbel"/>
        </w:rPr>
        <w:t>Oana</w:t>
      </w:r>
      <w:proofErr w:type="spellEnd"/>
      <w:r w:rsidRPr="7DAAECC0">
        <w:rPr>
          <w:rFonts w:ascii="Corbel" w:hAnsi="Corbel" w:eastAsia="Corbel" w:cs="Corbel"/>
        </w:rPr>
        <w:t>-Maria: posts component;</w:t>
      </w:r>
    </w:p>
    <w:p w:rsidR="7DAAECC0" w:rsidP="7DAAECC0" w:rsidRDefault="7DAAECC0" w14:paraId="4272A72B" w14:textId="3EE44A96">
      <w:pPr>
        <w:pStyle w:val="ListParagraph"/>
        <w:numPr>
          <w:ilvl w:val="0"/>
          <w:numId w:val="4"/>
        </w:numPr>
        <w:rPr>
          <w:b/>
          <w:bCs/>
        </w:rPr>
      </w:pPr>
      <w:r w:rsidRPr="7DAAECC0">
        <w:rPr>
          <w:rFonts w:ascii="Corbel" w:hAnsi="Corbel" w:eastAsia="Corbel" w:cs="Corbel"/>
        </w:rPr>
        <w:t>Amariei Marinel: profiles and login comp</w:t>
      </w:r>
      <w:r w:rsidR="00C35EA1">
        <w:rPr>
          <w:rFonts w:ascii="Corbel" w:hAnsi="Corbel" w:eastAsia="Corbel" w:cs="Corbel"/>
        </w:rPr>
        <w:t>o</w:t>
      </w:r>
      <w:r w:rsidRPr="7DAAECC0">
        <w:rPr>
          <w:rFonts w:ascii="Corbel" w:hAnsi="Corbel" w:eastAsia="Corbel" w:cs="Corbel"/>
        </w:rPr>
        <w:t>nents;</w:t>
      </w:r>
    </w:p>
    <w:p w:rsidR="7DAAECC0" w:rsidP="7DAAECC0" w:rsidRDefault="7DAAECC0" w14:paraId="11910A6A" w14:textId="2775CC91">
      <w:pPr>
        <w:pStyle w:val="ListParagraph"/>
        <w:numPr>
          <w:ilvl w:val="0"/>
          <w:numId w:val="4"/>
        </w:numPr>
        <w:rPr>
          <w:b/>
          <w:bCs/>
        </w:rPr>
      </w:pPr>
      <w:r w:rsidRPr="7DAAECC0">
        <w:rPr>
          <w:rFonts w:ascii="Corbel" w:hAnsi="Corbel" w:eastAsia="Corbel" w:cs="Corbel"/>
        </w:rPr>
        <w:t xml:space="preserve">Ciobanu Denis: </w:t>
      </w:r>
      <w:proofErr w:type="gramStart"/>
      <w:r w:rsidRPr="7DAAECC0">
        <w:rPr>
          <w:rFonts w:ascii="Corbel" w:hAnsi="Corbel" w:eastAsia="Corbel" w:cs="Corbel"/>
        </w:rPr>
        <w:t>friends</w:t>
      </w:r>
      <w:proofErr w:type="gramEnd"/>
      <w:r w:rsidRPr="7DAAECC0">
        <w:rPr>
          <w:rFonts w:ascii="Corbel" w:hAnsi="Corbel" w:eastAsia="Corbel" w:cs="Corbel"/>
        </w:rPr>
        <w:t xml:space="preserve"> component</w:t>
      </w:r>
    </w:p>
    <w:p w:rsidR="7DAAECC0" w:rsidP="7DAAECC0" w:rsidRDefault="7DAAECC0" w14:paraId="05C66E75" w14:textId="76136FAE">
      <w:r w:rsidRPr="7DAAECC0">
        <w:rPr>
          <w:rFonts w:ascii="Corbel" w:hAnsi="Corbel" w:eastAsia="Corbel" w:cs="Corbel"/>
          <w:b/>
          <w:bCs/>
        </w:rPr>
        <w:t>Critical appreciation of members by the leader:</w:t>
      </w:r>
    </w:p>
    <w:p w:rsidR="7DAAECC0" w:rsidP="7DAAECC0" w:rsidRDefault="7DAAECC0" w14:paraId="17225C23" w14:textId="5769AAFF">
      <w:pPr>
        <w:pStyle w:val="ListParagraph"/>
        <w:numPr>
          <w:ilvl w:val="0"/>
          <w:numId w:val="2"/>
        </w:numPr>
        <w:rPr>
          <w:b/>
          <w:bCs/>
        </w:rPr>
      </w:pPr>
      <w:proofErr w:type="spellStart"/>
      <w:r w:rsidRPr="7DAAECC0">
        <w:rPr>
          <w:rFonts w:ascii="Corbel" w:hAnsi="Corbel" w:eastAsia="Corbel" w:cs="Corbel"/>
        </w:rPr>
        <w:t>Blejusca</w:t>
      </w:r>
      <w:proofErr w:type="spellEnd"/>
      <w:r w:rsidRPr="7DAAECC0">
        <w:rPr>
          <w:rFonts w:ascii="Corbel" w:hAnsi="Corbel" w:eastAsia="Corbel" w:cs="Corbel"/>
        </w:rPr>
        <w:t xml:space="preserve"> </w:t>
      </w:r>
      <w:proofErr w:type="spellStart"/>
      <w:r w:rsidRPr="7DAAECC0">
        <w:rPr>
          <w:rFonts w:ascii="Corbel" w:hAnsi="Corbel" w:eastAsia="Corbel" w:cs="Corbel"/>
        </w:rPr>
        <w:t>Oana</w:t>
      </w:r>
      <w:proofErr w:type="spellEnd"/>
      <w:r w:rsidRPr="7DAAECC0">
        <w:rPr>
          <w:rFonts w:ascii="Corbel" w:hAnsi="Corbel" w:eastAsia="Corbel" w:cs="Corbel"/>
          <w:b/>
          <w:bCs/>
        </w:rPr>
        <w:t xml:space="preserve">: </w:t>
      </w:r>
      <w:proofErr w:type="spellStart"/>
      <w:r w:rsidRPr="7DAAECC0">
        <w:rPr>
          <w:rFonts w:asciiTheme="majorHAnsi" w:hAnsiTheme="majorHAnsi" w:eastAsiaTheme="majorEastAsia" w:cstheme="majorBidi"/>
          <w:color w:val="444950"/>
        </w:rPr>
        <w:t>Teamworker</w:t>
      </w:r>
      <w:proofErr w:type="spellEnd"/>
      <w:r w:rsidRPr="7DAAECC0">
        <w:rPr>
          <w:rFonts w:asciiTheme="majorHAnsi" w:hAnsiTheme="majorHAnsi" w:eastAsiaTheme="majorEastAsia" w:cstheme="majorBidi"/>
          <w:color w:val="444950"/>
        </w:rPr>
        <w:t>, with strengths in research and perseverance who has been much involved in the development of the project</w:t>
      </w:r>
    </w:p>
    <w:p w:rsidR="7DAAECC0" w:rsidP="7DAAECC0" w:rsidRDefault="7DAAECC0" w14:paraId="1A1C2EFC" w14:textId="0BD1ED4E">
      <w:pPr>
        <w:pStyle w:val="ListParagraph"/>
        <w:numPr>
          <w:ilvl w:val="0"/>
          <w:numId w:val="2"/>
        </w:numPr>
        <w:rPr>
          <w:b/>
          <w:bCs/>
        </w:rPr>
      </w:pPr>
      <w:r w:rsidRPr="7DAAECC0">
        <w:rPr>
          <w:rFonts w:ascii="Corbel" w:hAnsi="Corbel" w:eastAsia="Corbel" w:cs="Corbel"/>
        </w:rPr>
        <w:t>Ciobanu Denis</w:t>
      </w:r>
      <w:r w:rsidRPr="7DAAECC0">
        <w:rPr>
          <w:rFonts w:ascii="Corbel" w:hAnsi="Corbel" w:eastAsia="Corbel" w:cs="Corbel"/>
          <w:b/>
          <w:bCs/>
        </w:rPr>
        <w:t>:</w:t>
      </w:r>
      <w:r w:rsidRPr="7DAAECC0">
        <w:rPr>
          <w:rFonts w:asciiTheme="majorHAnsi" w:hAnsiTheme="majorHAnsi" w:eastAsiaTheme="majorEastAsia" w:cstheme="majorBidi"/>
          <w:b/>
          <w:bCs/>
        </w:rPr>
        <w:t xml:space="preserve"> </w:t>
      </w:r>
      <w:r w:rsidRPr="7DAAECC0">
        <w:rPr>
          <w:rFonts w:asciiTheme="majorHAnsi" w:hAnsiTheme="majorHAnsi" w:eastAsiaTheme="majorEastAsia" w:cstheme="majorBidi"/>
          <w:color w:val="444950"/>
        </w:rPr>
        <w:t xml:space="preserve">Knows how </w:t>
      </w:r>
      <w:proofErr w:type="gramStart"/>
      <w:r w:rsidRPr="7DAAECC0">
        <w:rPr>
          <w:rFonts w:asciiTheme="majorHAnsi" w:hAnsiTheme="majorHAnsi" w:eastAsiaTheme="majorEastAsia" w:cstheme="majorBidi"/>
          <w:color w:val="444950"/>
        </w:rPr>
        <w:t>and</w:t>
      </w:r>
      <w:r w:rsidR="00C35EA1">
        <w:rPr>
          <w:rFonts w:asciiTheme="majorHAnsi" w:hAnsiTheme="majorHAnsi" w:eastAsiaTheme="majorEastAsia" w:cstheme="majorBidi"/>
          <w:color w:val="444950"/>
        </w:rPr>
        <w:t xml:space="preserve"> </w:t>
      </w:r>
      <w:r w:rsidRPr="7DAAECC0">
        <w:rPr>
          <w:rFonts w:asciiTheme="majorHAnsi" w:hAnsiTheme="majorHAnsi" w:eastAsiaTheme="majorEastAsia" w:cstheme="majorBidi"/>
          <w:color w:val="444950"/>
        </w:rPr>
        <w:t xml:space="preserve"> when</w:t>
      </w:r>
      <w:proofErr w:type="gramEnd"/>
      <w:r w:rsidRPr="7DAAECC0">
        <w:rPr>
          <w:rFonts w:asciiTheme="majorHAnsi" w:hAnsiTheme="majorHAnsi" w:eastAsiaTheme="majorEastAsia" w:cstheme="majorBidi"/>
          <w:color w:val="444950"/>
        </w:rPr>
        <w:t xml:space="preserve"> to impose his point of view, eager to do the hard work and contribute with new ideas.</w:t>
      </w:r>
    </w:p>
    <w:p w:rsidR="7DAAECC0" w:rsidP="7DAAECC0" w:rsidRDefault="7DAAECC0" w14:paraId="6C403DB9" w14:textId="1C4E1686">
      <w:pPr>
        <w:rPr>
          <w:rFonts w:ascii="Corbel" w:hAnsi="Corbel" w:eastAsia="Corbel" w:cs="Corbel"/>
          <w:b/>
          <w:bCs/>
        </w:rPr>
      </w:pPr>
      <w:r w:rsidRPr="7DAAECC0">
        <w:rPr>
          <w:rFonts w:ascii="Corbel" w:hAnsi="Corbel" w:eastAsia="Corbel" w:cs="Corbel"/>
          <w:b/>
          <w:bCs/>
        </w:rPr>
        <w:t>Critical appreciation of the leader by each team member</w:t>
      </w:r>
    </w:p>
    <w:p w:rsidR="7DAAECC0" w:rsidP="7DAAECC0" w:rsidRDefault="7DAAECC0" w14:paraId="513E50B3" w14:textId="65AC22AB">
      <w:pPr>
        <w:pStyle w:val="ListParagraph"/>
        <w:numPr>
          <w:ilvl w:val="0"/>
          <w:numId w:val="2"/>
        </w:numPr>
        <w:rPr>
          <w:b/>
          <w:bCs/>
        </w:rPr>
      </w:pPr>
      <w:proofErr w:type="spellStart"/>
      <w:r w:rsidRPr="7DAAECC0">
        <w:rPr>
          <w:rFonts w:ascii="Corbel" w:hAnsi="Corbel" w:eastAsia="Corbel" w:cs="Corbel"/>
        </w:rPr>
        <w:t>Blejusca</w:t>
      </w:r>
      <w:proofErr w:type="spellEnd"/>
      <w:r w:rsidRPr="7DAAECC0">
        <w:rPr>
          <w:rFonts w:ascii="Corbel" w:hAnsi="Corbel" w:eastAsia="Corbel" w:cs="Corbel"/>
        </w:rPr>
        <w:t xml:space="preserve"> </w:t>
      </w:r>
      <w:proofErr w:type="spellStart"/>
      <w:r w:rsidRPr="7DAAECC0">
        <w:rPr>
          <w:rFonts w:ascii="Corbel" w:hAnsi="Corbel" w:eastAsia="Corbel" w:cs="Corbel"/>
        </w:rPr>
        <w:t>Oana</w:t>
      </w:r>
      <w:proofErr w:type="spellEnd"/>
      <w:r w:rsidRPr="7DAAECC0">
        <w:rPr>
          <w:rFonts w:ascii="Corbel" w:hAnsi="Corbel" w:eastAsia="Corbel" w:cs="Corbel"/>
          <w:b/>
          <w:bCs/>
        </w:rPr>
        <w:t xml:space="preserve">:  </w:t>
      </w:r>
      <w:r w:rsidRPr="7DAAECC0">
        <w:t xml:space="preserve">Communication is one of </w:t>
      </w:r>
      <w:proofErr w:type="spellStart"/>
      <w:r w:rsidRPr="7DAAECC0">
        <w:t>Marinel's</w:t>
      </w:r>
      <w:proofErr w:type="spellEnd"/>
      <w:r w:rsidRPr="7DAAECC0">
        <w:t xml:space="preserve"> strengths. Leads a team by facilitating open communication and trying to bring the best results from each member of the team.</w:t>
      </w:r>
    </w:p>
    <w:p w:rsidR="7DAAECC0" w:rsidP="7DAAECC0" w:rsidRDefault="7DAAECC0" w14:paraId="1C4A9A25" w14:textId="672C333A">
      <w:pPr>
        <w:pStyle w:val="ListParagraph"/>
        <w:numPr>
          <w:ilvl w:val="0"/>
          <w:numId w:val="2"/>
        </w:numPr>
        <w:rPr>
          <w:b/>
          <w:bCs/>
        </w:rPr>
      </w:pPr>
      <w:r w:rsidRPr="7DAAECC0">
        <w:rPr>
          <w:rFonts w:ascii="Corbel" w:hAnsi="Corbel" w:eastAsia="Corbel" w:cs="Corbel"/>
        </w:rPr>
        <w:t>Ciobanu Denis</w:t>
      </w:r>
      <w:r w:rsidRPr="7DAAECC0">
        <w:rPr>
          <w:rFonts w:ascii="Corbel" w:hAnsi="Corbel" w:eastAsia="Corbel" w:cs="Corbel"/>
          <w:b/>
          <w:bCs/>
        </w:rPr>
        <w:t xml:space="preserve">: </w:t>
      </w:r>
      <w:r w:rsidRPr="7DAAECC0">
        <w:t xml:space="preserve">Team leader in the true sense of word. He is the very definition of capability and </w:t>
      </w:r>
      <w:proofErr w:type="spellStart"/>
      <w:r w:rsidRPr="7DAAECC0">
        <w:t>hardwork</w:t>
      </w:r>
      <w:proofErr w:type="spellEnd"/>
      <w:r w:rsidRPr="7DAAECC0">
        <w:t xml:space="preserve">. Task distribution and every stage prior </w:t>
      </w:r>
      <w:proofErr w:type="gramStart"/>
      <w:r w:rsidRPr="7DAAECC0">
        <w:t>preparations</w:t>
      </w:r>
      <w:proofErr w:type="gramEnd"/>
      <w:r w:rsidRPr="7DAAECC0">
        <w:t xml:space="preserve"> went smoothly precisely due to his efforts.</w:t>
      </w:r>
    </w:p>
    <w:p w:rsidR="7DAAECC0" w:rsidP="7DAAECC0" w:rsidRDefault="7DAAECC0" w14:paraId="1B96C99D" w14:textId="23E443AA">
      <w:pPr>
        <w:rPr>
          <w:rFonts w:ascii="Corbel" w:hAnsi="Corbel" w:eastAsia="Corbel" w:cs="Corbel"/>
          <w:b/>
          <w:bCs/>
        </w:rPr>
      </w:pPr>
      <w:r w:rsidRPr="7DAAECC0">
        <w:rPr>
          <w:rFonts w:ascii="Corbel" w:hAnsi="Corbel" w:eastAsia="Corbel" w:cs="Corbel"/>
          <w:b/>
          <w:bCs/>
        </w:rPr>
        <w:t>Conclusions:</w:t>
      </w:r>
    </w:p>
    <w:p w:rsidR="525E8238" w:rsidP="525E8238" w:rsidRDefault="525E8238" w14:paraId="21882901" w14:textId="4CFBD093">
      <w:pPr>
        <w:ind w:firstLine="720"/>
        <w:rPr>
          <w:rFonts w:asciiTheme="majorHAnsi" w:hAnsiTheme="majorHAnsi" w:eastAsiaTheme="majorEastAsia" w:cstheme="majorBidi"/>
          <w:color w:val="444950"/>
        </w:rPr>
      </w:pPr>
      <w:proofErr w:type="spellStart"/>
      <w:r w:rsidRPr="525E8238">
        <w:rPr>
          <w:rFonts w:asciiTheme="majorHAnsi" w:hAnsiTheme="majorHAnsi" w:eastAsiaTheme="majorEastAsia" w:cstheme="majorBidi"/>
          <w:color w:val="444950"/>
        </w:rPr>
        <w:t>Utalk</w:t>
      </w:r>
      <w:proofErr w:type="spellEnd"/>
      <w:r w:rsidRPr="525E8238">
        <w:rPr>
          <w:rFonts w:asciiTheme="majorHAnsi" w:hAnsiTheme="majorHAnsi" w:eastAsiaTheme="majorEastAsia" w:cstheme="majorBidi"/>
          <w:color w:val="444950"/>
        </w:rPr>
        <w:t xml:space="preserve"> represented an opportunity. We, the three members of the team, </w:t>
      </w:r>
      <w:proofErr w:type="spellStart"/>
      <w:r w:rsidRPr="525E8238">
        <w:rPr>
          <w:rFonts w:asciiTheme="majorHAnsi" w:hAnsiTheme="majorHAnsi" w:eastAsiaTheme="majorEastAsia" w:cstheme="majorBidi"/>
          <w:color w:val="444950"/>
        </w:rPr>
        <w:t>succeded</w:t>
      </w:r>
      <w:proofErr w:type="spellEnd"/>
      <w:r w:rsidRPr="525E8238">
        <w:rPr>
          <w:rFonts w:asciiTheme="majorHAnsi" w:hAnsiTheme="majorHAnsi" w:eastAsiaTheme="majorEastAsia" w:cstheme="majorBidi"/>
          <w:color w:val="444950"/>
        </w:rPr>
        <w:t xml:space="preserve"> to create an appl</w:t>
      </w:r>
      <w:r w:rsidR="00C35EA1">
        <w:rPr>
          <w:rFonts w:asciiTheme="majorHAnsi" w:hAnsiTheme="majorHAnsi" w:eastAsiaTheme="majorEastAsia" w:cstheme="majorBidi"/>
          <w:color w:val="444950"/>
        </w:rPr>
        <w:t>i</w:t>
      </w:r>
      <w:r w:rsidRPr="525E8238">
        <w:rPr>
          <w:rFonts w:asciiTheme="majorHAnsi" w:hAnsiTheme="majorHAnsi" w:eastAsiaTheme="majorEastAsia" w:cstheme="majorBidi"/>
          <w:color w:val="444950"/>
        </w:rPr>
        <w:t>cation using very different technologies which help us to achieve a deeper understanding of how a website work and how it is done. Besides that, learning to work as a team helped us to somewhat visualize the environment present in a company and thus it helped with getting us prepared for the future.</w:t>
      </w:r>
      <w:r w:rsidRPr="525E8238">
        <w:rPr>
          <w:rFonts w:ascii="Corbel" w:hAnsi="Corbel" w:eastAsia="Corbel" w:cs="Corbel"/>
        </w:rPr>
        <w:t xml:space="preserve"> From our point of view, it was a rather complex project to accomplish, from which we had to learn a lot of new stuff.</w:t>
      </w:r>
    </w:p>
    <w:p w:rsidR="525E8238" w:rsidP="525E8238" w:rsidRDefault="525E8238" w14:paraId="717ADFE9" w14:textId="3AB111EE">
      <w:pPr>
        <w:rPr>
          <w:rFonts w:asciiTheme="majorHAnsi" w:hAnsiTheme="majorHAnsi" w:eastAsiaTheme="majorEastAsia" w:cstheme="majorBidi"/>
          <w:b/>
          <w:bCs/>
          <w:color w:val="212121"/>
          <w:lang w:val="en"/>
        </w:rPr>
      </w:pPr>
      <w:r w:rsidRPr="525E8238">
        <w:rPr>
          <w:rFonts w:asciiTheme="majorHAnsi" w:hAnsiTheme="majorHAnsi" w:eastAsiaTheme="majorEastAsia" w:cstheme="majorBidi"/>
          <w:b/>
          <w:bCs/>
          <w:color w:val="212121"/>
          <w:lang w:val="en"/>
        </w:rPr>
        <w:t>Ways to expand the app:</w:t>
      </w:r>
    </w:p>
    <w:p w:rsidR="145A8E1C" w:rsidP="145A8E1C" w:rsidRDefault="145A8E1C" w14:paraId="0CB92205" w14:textId="72DB86A9">
      <w:pPr>
        <w:pStyle w:val="Normal"/>
        <w:spacing w:before="120" w:after="200" w:line="264" w:lineRule="auto"/>
        <w:rPr>
          <w:rFonts w:ascii="Corbel" w:hAnsi="Corbel" w:eastAsia="Corbel" w:cs="Corbel"/>
          <w:noProof w:val="0"/>
          <w:sz w:val="22"/>
          <w:szCs w:val="22"/>
          <w:lang w:val="en-US"/>
        </w:rPr>
      </w:pPr>
      <w:r w:rsidRPr="145A8E1C" w:rsidR="145A8E1C">
        <w:rPr>
          <w:rFonts w:cs="Helvetica"/>
          <w:color w:val="444950"/>
        </w:rPr>
        <w:t xml:space="preserve">In the future we want to expand the application. We are going to create Messages send/receive and deploying a mobile application. </w:t>
      </w:r>
      <w:r w:rsidRPr="145A8E1C" w:rsidR="145A8E1C">
        <w:rPr>
          <w:rFonts w:ascii="Corbel" w:hAnsi="Corbel" w:eastAsia="Corbel" w:cs="Corbel"/>
          <w:noProof w:val="0"/>
          <w:color w:val="212121"/>
          <w:sz w:val="22"/>
          <w:szCs w:val="22"/>
          <w:lang w:val="en"/>
        </w:rPr>
        <w:t>Developing posts by the ability to add images / videos and appreciate / comment other users.</w:t>
      </w:r>
    </w:p>
    <w:p w:rsidR="145A8E1C" w:rsidP="145A8E1C" w:rsidRDefault="145A8E1C" w14:paraId="10EDA624" w14:textId="1E167E5F">
      <w:pPr>
        <w:pStyle w:val="Normal"/>
        <w:rPr>
          <w:rFonts w:cs="Helvetica"/>
          <w:color w:val="444950"/>
        </w:rPr>
      </w:pPr>
    </w:p>
    <w:p w:rsidR="525E8238" w:rsidP="525E8238" w:rsidRDefault="525E8238" w14:paraId="3DBF12D7" w14:textId="7ABFCADF">
      <w:pPr>
        <w:rPr>
          <w:rFonts w:asciiTheme="majorHAnsi" w:hAnsiTheme="majorHAnsi" w:eastAsiaTheme="majorEastAsia" w:cstheme="majorBidi"/>
          <w:b/>
          <w:bCs/>
          <w:color w:val="212121"/>
          <w:lang w:val="en"/>
        </w:rPr>
      </w:pPr>
    </w:p>
    <w:p w:rsidR="525E8238" w:rsidP="525E8238" w:rsidRDefault="525E8238" w14:paraId="79BAD0B8" w14:textId="42890501">
      <w:pPr>
        <w:rPr>
          <w:rFonts w:asciiTheme="majorHAnsi" w:hAnsiTheme="majorHAnsi" w:eastAsiaTheme="majorEastAsia" w:cstheme="majorBidi"/>
          <w:b/>
          <w:bCs/>
          <w:color w:val="212121"/>
          <w:lang w:val="en"/>
        </w:rPr>
      </w:pPr>
    </w:p>
    <w:p w:rsidR="7DAAECC0" w:rsidP="7DAAECC0" w:rsidRDefault="7DAAECC0" w14:paraId="3A53C662" w14:textId="5BEFB578">
      <w:pPr>
        <w:ind w:left="360"/>
        <w:rPr>
          <w:rFonts w:ascii="Corbel" w:hAnsi="Corbel" w:eastAsia="Corbel" w:cs="Corbel"/>
          <w:b/>
          <w:bCs/>
        </w:rPr>
      </w:pPr>
    </w:p>
    <w:p w:rsidR="7DAAECC0" w:rsidP="7DAAECC0" w:rsidRDefault="7DAAECC0" w14:paraId="76C55720" w14:textId="311F4316">
      <w:pPr>
        <w:rPr>
          <w:rFonts w:ascii="Corbel" w:hAnsi="Corbel" w:eastAsia="Corbel" w:cs="Corbel"/>
        </w:rPr>
      </w:pPr>
    </w:p>
    <w:p w:rsidR="7DAAECC0" w:rsidP="7DAAECC0" w:rsidRDefault="7DAAECC0" w14:paraId="1D1A1425" w14:textId="384C1364"/>
    <w:p w:rsidR="00F15FE1" w:rsidP="00B869C5" w:rsidRDefault="00F15FE1" w14:paraId="17C9225E" w14:textId="77777777"/>
    <w:p w:rsidR="00B869C5" w:rsidP="00B869C5" w:rsidRDefault="00B869C5" w14:paraId="65C5800D" w14:textId="7C61CABC"/>
    <w:p w:rsidRPr="00B869C5" w:rsidR="00B869C5" w:rsidP="00B869C5" w:rsidRDefault="00B869C5" w14:paraId="4EAB78C5" w14:textId="77777777"/>
    <w:sdt>
      <w:sdtPr>
        <w:id w:val="1124574630"/>
        <w:docPartObj>
          <w:docPartGallery w:val="Bibliographies"/>
          <w:docPartUnique/>
        </w:docPartObj>
      </w:sdtPr>
      <w:sdtEndPr>
        <w:rPr>
          <w:rFonts w:asciiTheme="minorHAnsi" w:hAnsiTheme="minorHAnsi" w:eastAsiaTheme="minorEastAsia" w:cstheme="minorBidi"/>
          <w:caps w:val="0"/>
          <w:color w:val="auto"/>
          <w:spacing w:val="0"/>
        </w:rPr>
      </w:sdtEndPr>
      <w:sdtContent>
        <w:p w:rsidR="00D71352" w:rsidRDefault="00D71352" w14:paraId="71A239CD" w14:textId="72DCF3D8">
          <w:pPr>
            <w:pStyle w:val="Heading1"/>
          </w:pPr>
          <w:r>
            <w:t>Bibliography</w:t>
          </w:r>
        </w:p>
        <w:sdt>
          <w:sdtPr>
            <w:id w:val="111145805"/>
            <w:bibliography/>
          </w:sdtPr>
          <w:sdtContent>
            <w:p w:rsidR="00D71352" w:rsidP="00D71352" w:rsidRDefault="00D71352" w14:paraId="326FDEB8" w14:textId="77777777">
              <w:pPr>
                <w:pStyle w:val="Bibliography"/>
                <w:ind w:left="720" w:hanging="720"/>
                <w:rPr>
                  <w:noProof/>
                  <w:sz w:val="24"/>
                  <w:szCs w:val="24"/>
                </w:rPr>
              </w:pPr>
              <w:r>
                <w:fldChar w:fldCharType="begin"/>
              </w:r>
              <w:r>
                <w:instrText xml:space="preserve"> BIBLIOGRAPHY </w:instrText>
              </w:r>
              <w:r>
                <w:fldChar w:fldCharType="separate"/>
              </w:r>
              <w:r>
                <w:rPr>
                  <w:noProof/>
                </w:rPr>
                <w:t xml:space="preserve">Abraham Silberschatz, Henry F. Korth, S. Sudarshan. </w:t>
              </w:r>
              <w:r>
                <w:rPr>
                  <w:i/>
                  <w:iCs/>
                  <w:noProof/>
                </w:rPr>
                <w:t>Database System Concepts</w:t>
              </w:r>
              <w:r>
                <w:rPr>
                  <w:noProof/>
                </w:rPr>
                <w:t>. June 1st 2005 by McGraw-Hill Education, n.d.</w:t>
              </w:r>
            </w:p>
            <w:p w:rsidR="00D71352" w:rsidP="00D71352" w:rsidRDefault="00D71352" w14:paraId="08C00CFE" w14:textId="77777777">
              <w:pPr>
                <w:pStyle w:val="Bibliography"/>
                <w:ind w:left="720" w:hanging="720"/>
                <w:rPr>
                  <w:noProof/>
                </w:rPr>
              </w:pPr>
              <w:r>
                <w:rPr>
                  <w:noProof/>
                </w:rPr>
                <w:t xml:space="preserve">Erich Gamma, Richard Helm, Ralph Johnson and John Vlissides. </w:t>
              </w:r>
              <w:r>
                <w:rPr>
                  <w:i/>
                  <w:iCs/>
                  <w:noProof/>
                </w:rPr>
                <w:t>Design Patterns: Elements of Reusable Object-Oriented Software</w:t>
              </w:r>
              <w:r>
                <w:rPr>
                  <w:noProof/>
                </w:rPr>
                <w:t>. 2006.</w:t>
              </w:r>
            </w:p>
            <w:p w:rsidR="00D71352" w:rsidP="00D71352" w:rsidRDefault="00D71352" w14:paraId="4ABF1F13" w14:textId="77777777">
              <w:pPr>
                <w:pStyle w:val="Bibliography"/>
                <w:ind w:left="720" w:hanging="720"/>
                <w:rPr>
                  <w:noProof/>
                </w:rPr>
              </w:pPr>
              <w:r>
                <w:rPr>
                  <w:noProof/>
                </w:rPr>
                <w:t xml:space="preserve">Kalin, Martin. </w:t>
              </w:r>
              <w:r>
                <w:rPr>
                  <w:i/>
                  <w:iCs/>
                  <w:noProof/>
                </w:rPr>
                <w:t>Java Web Services: Up and Running</w:t>
              </w:r>
              <w:r>
                <w:rPr>
                  <w:noProof/>
                </w:rPr>
                <w:t>. 2nd Edition. O'Reilly Media, 2013.</w:t>
              </w:r>
            </w:p>
            <w:p w:rsidR="00D71352" w:rsidP="00D71352" w:rsidRDefault="00D71352" w14:paraId="2117FB97" w14:textId="77777777">
              <w:pPr>
                <w:pStyle w:val="Bibliography"/>
                <w:ind w:left="720" w:hanging="720"/>
                <w:rPr>
                  <w:noProof/>
                </w:rPr>
              </w:pPr>
              <w:r>
                <w:rPr>
                  <w:noProof/>
                </w:rPr>
                <w:t xml:space="preserve">Kroenke, D. and D. Auer. </w:t>
              </w:r>
              <w:r>
                <w:rPr>
                  <w:i/>
                  <w:iCs/>
                  <w:noProof/>
                </w:rPr>
                <w:t>Database Concepts</w:t>
              </w:r>
              <w:r>
                <w:rPr>
                  <w:noProof/>
                </w:rPr>
                <w:t>. New Jersey: Prentice Hall, 2009.</w:t>
              </w:r>
            </w:p>
            <w:p w:rsidR="00D71352" w:rsidP="00D71352" w:rsidRDefault="00D71352" w14:paraId="301B819C" w14:textId="77777777">
              <w:pPr>
                <w:pStyle w:val="Bibliography"/>
                <w:ind w:left="720" w:hanging="720"/>
                <w:rPr>
                  <w:noProof/>
                </w:rPr>
              </w:pPr>
              <w:r>
                <w:rPr>
                  <w:noProof/>
                </w:rPr>
                <w:t xml:space="preserve">Perry., Bruce W. </w:t>
              </w:r>
              <w:r>
                <w:rPr>
                  <w:i/>
                  <w:iCs/>
                  <w:noProof/>
                </w:rPr>
                <w:t>Java Servlet &amp; JSP Cookbook.</w:t>
              </w:r>
              <w:r>
                <w:rPr>
                  <w:noProof/>
                </w:rPr>
                <w:t xml:space="preserve"> O'Reilly &amp; Associates, 2003.</w:t>
              </w:r>
            </w:p>
            <w:p w:rsidR="00D71352" w:rsidP="00D71352" w:rsidRDefault="00D71352" w14:paraId="2A480887" w14:textId="77777777">
              <w:pPr>
                <w:pStyle w:val="Bibliography"/>
                <w:ind w:left="720" w:hanging="720"/>
                <w:rPr>
                  <w:noProof/>
                </w:rPr>
              </w:pPr>
              <w:r>
                <w:rPr>
                  <w:i/>
                  <w:iCs/>
                  <w:noProof/>
                </w:rPr>
                <w:t>smartdraw</w:t>
              </w:r>
              <w:r>
                <w:rPr>
                  <w:noProof/>
                </w:rPr>
                <w:t>. 11 03 2019. &lt;https://www.smartdraw.com/uml-diagram/&gt;.</w:t>
              </w:r>
            </w:p>
            <w:p w:rsidR="00D71352" w:rsidP="00D71352" w:rsidRDefault="00D71352" w14:paraId="287BE821" w14:textId="77777777">
              <w:pPr>
                <w:pStyle w:val="Bibliography"/>
                <w:ind w:left="720" w:hanging="720"/>
                <w:rPr>
                  <w:noProof/>
                </w:rPr>
              </w:pPr>
              <w:r>
                <w:rPr>
                  <w:noProof/>
                </w:rPr>
                <w:t xml:space="preserve">Stair, R and G. Reynolds. </w:t>
              </w:r>
              <w:r>
                <w:rPr>
                  <w:i/>
                  <w:iCs/>
                  <w:noProof/>
                </w:rPr>
                <w:t>Principles of Information Systems</w:t>
              </w:r>
              <w:r>
                <w:rPr>
                  <w:noProof/>
                </w:rPr>
                <w:t>. Boston: Course Technology, 2001.</w:t>
              </w:r>
            </w:p>
            <w:p w:rsidR="00D71352" w:rsidP="00D71352" w:rsidRDefault="00D71352" w14:paraId="77905ACA" w14:textId="6D4E609A">
              <w:r>
                <w:rPr>
                  <w:b/>
                  <w:bCs/>
                  <w:noProof/>
                </w:rPr>
                <w:fldChar w:fldCharType="end"/>
              </w:r>
            </w:p>
          </w:sdtContent>
        </w:sdt>
      </w:sdtContent>
    </w:sdt>
    <w:p w:rsidR="00B869C5" w:rsidP="008C4A39" w:rsidRDefault="00B869C5" w14:paraId="781AF2D1" w14:textId="77777777">
      <w:pPr>
        <w:jc w:val="center"/>
      </w:pPr>
    </w:p>
    <w:sectPr w:rsidR="00B869C5" w:rsidSect="004E1AED">
      <w:footerReference w:type="default" r:id="rId18"/>
      <w:pgSz w:w="12240" w:h="15840" w:orient="portrait"/>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8E9" w:rsidRDefault="00A378E9" w14:paraId="0DC23F31" w14:textId="77777777">
      <w:pPr>
        <w:spacing w:after="0" w:line="240" w:lineRule="auto"/>
      </w:pPr>
      <w:r>
        <w:separator/>
      </w:r>
    </w:p>
  </w:endnote>
  <w:endnote w:type="continuationSeparator" w:id="0">
    <w:p w:rsidR="00A378E9" w:rsidRDefault="00A378E9" w14:paraId="23F9351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B869C5" w:rsidRDefault="00B869C5" w14:paraId="4B02EF0B" w14:textId="77777777">
        <w:pPr>
          <w:pStyle w:val="Footer"/>
        </w:pPr>
      </w:p>
      <w:p w:rsidR="00B869C5" w:rsidRDefault="00B869C5" w14:paraId="2AF6C133" w14:textId="77777777">
        <w:pPr>
          <w:pStyle w:val="Footer"/>
        </w:pPr>
      </w:p>
      <w:p w:rsidR="004E1AED" w:rsidRDefault="004E1AED" w14:paraId="6EB661BE" w14:textId="105FFE8E">
        <w:pPr>
          <w:pStyle w:val="Footer"/>
        </w:pPr>
        <w:r>
          <w:fldChar w:fldCharType="begin"/>
        </w:r>
        <w:r>
          <w:instrText xml:space="preserve"> PAGE   \* MERGEFORMAT </w:instrText>
        </w:r>
        <w:r>
          <w:fldChar w:fldCharType="separate"/>
        </w:r>
        <w:r w:rsidR="00266BCD">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8E9" w:rsidRDefault="00A378E9" w14:paraId="4760C5D0" w14:textId="77777777">
      <w:pPr>
        <w:spacing w:after="0" w:line="240" w:lineRule="auto"/>
      </w:pPr>
      <w:r>
        <w:separator/>
      </w:r>
    </w:p>
  </w:footnote>
  <w:footnote w:type="continuationSeparator" w:id="0">
    <w:p w:rsidR="00A378E9" w:rsidRDefault="00A378E9" w14:paraId="783E565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771C4D"/>
    <w:multiLevelType w:val="hybridMultilevel"/>
    <w:tmpl w:val="D570C3D0"/>
    <w:lvl w:ilvl="0" w:tplc="B6845E50">
      <w:start w:val="1"/>
      <w:numFmt w:val="bullet"/>
      <w:lvlText w:val=""/>
      <w:lvlJc w:val="left"/>
      <w:pPr>
        <w:ind w:left="720" w:hanging="360"/>
      </w:pPr>
      <w:rPr>
        <w:rFonts w:hint="default" w:ascii="Symbol" w:hAnsi="Symbol"/>
      </w:rPr>
    </w:lvl>
    <w:lvl w:ilvl="1" w:tplc="8E00196E">
      <w:start w:val="1"/>
      <w:numFmt w:val="bullet"/>
      <w:lvlText w:val="o"/>
      <w:lvlJc w:val="left"/>
      <w:pPr>
        <w:ind w:left="1440" w:hanging="360"/>
      </w:pPr>
      <w:rPr>
        <w:rFonts w:hint="default" w:ascii="Courier New" w:hAnsi="Courier New"/>
      </w:rPr>
    </w:lvl>
    <w:lvl w:ilvl="2" w:tplc="E14A865A">
      <w:start w:val="1"/>
      <w:numFmt w:val="bullet"/>
      <w:lvlText w:val=""/>
      <w:lvlJc w:val="left"/>
      <w:pPr>
        <w:ind w:left="2160" w:hanging="360"/>
      </w:pPr>
      <w:rPr>
        <w:rFonts w:hint="default" w:ascii="Wingdings" w:hAnsi="Wingdings"/>
      </w:rPr>
    </w:lvl>
    <w:lvl w:ilvl="3" w:tplc="9C284CAC">
      <w:start w:val="1"/>
      <w:numFmt w:val="bullet"/>
      <w:lvlText w:val=""/>
      <w:lvlJc w:val="left"/>
      <w:pPr>
        <w:ind w:left="2880" w:hanging="360"/>
      </w:pPr>
      <w:rPr>
        <w:rFonts w:hint="default" w:ascii="Symbol" w:hAnsi="Symbol"/>
      </w:rPr>
    </w:lvl>
    <w:lvl w:ilvl="4" w:tplc="D77C6EFA">
      <w:start w:val="1"/>
      <w:numFmt w:val="bullet"/>
      <w:lvlText w:val="o"/>
      <w:lvlJc w:val="left"/>
      <w:pPr>
        <w:ind w:left="3600" w:hanging="360"/>
      </w:pPr>
      <w:rPr>
        <w:rFonts w:hint="default" w:ascii="Courier New" w:hAnsi="Courier New"/>
      </w:rPr>
    </w:lvl>
    <w:lvl w:ilvl="5" w:tplc="F332893C">
      <w:start w:val="1"/>
      <w:numFmt w:val="bullet"/>
      <w:lvlText w:val=""/>
      <w:lvlJc w:val="left"/>
      <w:pPr>
        <w:ind w:left="4320" w:hanging="360"/>
      </w:pPr>
      <w:rPr>
        <w:rFonts w:hint="default" w:ascii="Wingdings" w:hAnsi="Wingdings"/>
      </w:rPr>
    </w:lvl>
    <w:lvl w:ilvl="6" w:tplc="37984830">
      <w:start w:val="1"/>
      <w:numFmt w:val="bullet"/>
      <w:lvlText w:val=""/>
      <w:lvlJc w:val="left"/>
      <w:pPr>
        <w:ind w:left="5040" w:hanging="360"/>
      </w:pPr>
      <w:rPr>
        <w:rFonts w:hint="default" w:ascii="Symbol" w:hAnsi="Symbol"/>
      </w:rPr>
    </w:lvl>
    <w:lvl w:ilvl="7" w:tplc="EBE0B15E">
      <w:start w:val="1"/>
      <w:numFmt w:val="bullet"/>
      <w:lvlText w:val="o"/>
      <w:lvlJc w:val="left"/>
      <w:pPr>
        <w:ind w:left="5760" w:hanging="360"/>
      </w:pPr>
      <w:rPr>
        <w:rFonts w:hint="default" w:ascii="Courier New" w:hAnsi="Courier New"/>
      </w:rPr>
    </w:lvl>
    <w:lvl w:ilvl="8" w:tplc="F5488194">
      <w:start w:val="1"/>
      <w:numFmt w:val="bullet"/>
      <w:lvlText w:val=""/>
      <w:lvlJc w:val="left"/>
      <w:pPr>
        <w:ind w:left="6480" w:hanging="360"/>
      </w:pPr>
      <w:rPr>
        <w:rFonts w:hint="default" w:ascii="Wingdings" w:hAnsi="Wingdings"/>
      </w:rPr>
    </w:lvl>
  </w:abstractNum>
  <w:abstractNum w:abstractNumId="13" w15:restartNumberingAfterBreak="0">
    <w:nsid w:val="2F71364C"/>
    <w:multiLevelType w:val="hybridMultilevel"/>
    <w:tmpl w:val="7C1CBC6C"/>
    <w:lvl w:ilvl="0" w:tplc="2A9C0458">
      <w:start w:val="1"/>
      <w:numFmt w:val="bullet"/>
      <w:lvlText w:val=""/>
      <w:lvlJc w:val="left"/>
      <w:pPr>
        <w:ind w:left="720" w:hanging="360"/>
      </w:pPr>
      <w:rPr>
        <w:rFonts w:hint="default" w:ascii="Symbol" w:hAnsi="Symbol"/>
      </w:rPr>
    </w:lvl>
    <w:lvl w:ilvl="1" w:tplc="1DC42EBA">
      <w:start w:val="1"/>
      <w:numFmt w:val="bullet"/>
      <w:lvlText w:val="o"/>
      <w:lvlJc w:val="left"/>
      <w:pPr>
        <w:ind w:left="1440" w:hanging="360"/>
      </w:pPr>
      <w:rPr>
        <w:rFonts w:hint="default" w:ascii="Courier New" w:hAnsi="Courier New"/>
      </w:rPr>
    </w:lvl>
    <w:lvl w:ilvl="2" w:tplc="21841FD6">
      <w:start w:val="1"/>
      <w:numFmt w:val="bullet"/>
      <w:lvlText w:val=""/>
      <w:lvlJc w:val="left"/>
      <w:pPr>
        <w:ind w:left="2160" w:hanging="360"/>
      </w:pPr>
      <w:rPr>
        <w:rFonts w:hint="default" w:ascii="Wingdings" w:hAnsi="Wingdings"/>
      </w:rPr>
    </w:lvl>
    <w:lvl w:ilvl="3" w:tplc="B4F2421C">
      <w:start w:val="1"/>
      <w:numFmt w:val="bullet"/>
      <w:lvlText w:val=""/>
      <w:lvlJc w:val="left"/>
      <w:pPr>
        <w:ind w:left="2880" w:hanging="360"/>
      </w:pPr>
      <w:rPr>
        <w:rFonts w:hint="default" w:ascii="Symbol" w:hAnsi="Symbol"/>
      </w:rPr>
    </w:lvl>
    <w:lvl w:ilvl="4" w:tplc="99B08DF0">
      <w:start w:val="1"/>
      <w:numFmt w:val="bullet"/>
      <w:lvlText w:val="o"/>
      <w:lvlJc w:val="left"/>
      <w:pPr>
        <w:ind w:left="3600" w:hanging="360"/>
      </w:pPr>
      <w:rPr>
        <w:rFonts w:hint="default" w:ascii="Courier New" w:hAnsi="Courier New"/>
      </w:rPr>
    </w:lvl>
    <w:lvl w:ilvl="5" w:tplc="D1F06284">
      <w:start w:val="1"/>
      <w:numFmt w:val="bullet"/>
      <w:lvlText w:val=""/>
      <w:lvlJc w:val="left"/>
      <w:pPr>
        <w:ind w:left="4320" w:hanging="360"/>
      </w:pPr>
      <w:rPr>
        <w:rFonts w:hint="default" w:ascii="Wingdings" w:hAnsi="Wingdings"/>
      </w:rPr>
    </w:lvl>
    <w:lvl w:ilvl="6" w:tplc="D17AD478">
      <w:start w:val="1"/>
      <w:numFmt w:val="bullet"/>
      <w:lvlText w:val=""/>
      <w:lvlJc w:val="left"/>
      <w:pPr>
        <w:ind w:left="5040" w:hanging="360"/>
      </w:pPr>
      <w:rPr>
        <w:rFonts w:hint="default" w:ascii="Symbol" w:hAnsi="Symbol"/>
      </w:rPr>
    </w:lvl>
    <w:lvl w:ilvl="7" w:tplc="9088579E">
      <w:start w:val="1"/>
      <w:numFmt w:val="bullet"/>
      <w:lvlText w:val="o"/>
      <w:lvlJc w:val="left"/>
      <w:pPr>
        <w:ind w:left="5760" w:hanging="360"/>
      </w:pPr>
      <w:rPr>
        <w:rFonts w:hint="default" w:ascii="Courier New" w:hAnsi="Courier New"/>
      </w:rPr>
    </w:lvl>
    <w:lvl w:ilvl="8" w:tplc="B3B0D73A">
      <w:start w:val="1"/>
      <w:numFmt w:val="bullet"/>
      <w:lvlText w:val=""/>
      <w:lvlJc w:val="left"/>
      <w:pPr>
        <w:ind w:left="6480" w:hanging="360"/>
      </w:pPr>
      <w:rPr>
        <w:rFonts w:hint="default" w:ascii="Wingdings" w:hAnsi="Wingdings"/>
      </w:rPr>
    </w:lvl>
  </w:abstractNum>
  <w:abstractNum w:abstractNumId="14" w15:restartNumberingAfterBreak="0">
    <w:nsid w:val="3C4C6039"/>
    <w:multiLevelType w:val="hybridMultilevel"/>
    <w:tmpl w:val="4C2816CA"/>
    <w:lvl w:ilvl="0" w:tplc="C810AFDE">
      <w:start w:val="1"/>
      <w:numFmt w:val="bullet"/>
      <w:lvlText w:val=""/>
      <w:lvlJc w:val="left"/>
      <w:pPr>
        <w:ind w:left="720" w:hanging="360"/>
      </w:pPr>
      <w:rPr>
        <w:rFonts w:hint="default" w:ascii="Symbol" w:hAnsi="Symbol"/>
      </w:rPr>
    </w:lvl>
    <w:lvl w:ilvl="1" w:tplc="472AADA0">
      <w:start w:val="1"/>
      <w:numFmt w:val="bullet"/>
      <w:lvlText w:val="o"/>
      <w:lvlJc w:val="left"/>
      <w:pPr>
        <w:ind w:left="1440" w:hanging="360"/>
      </w:pPr>
      <w:rPr>
        <w:rFonts w:hint="default" w:ascii="Courier New" w:hAnsi="Courier New"/>
      </w:rPr>
    </w:lvl>
    <w:lvl w:ilvl="2" w:tplc="793EBE9A">
      <w:start w:val="1"/>
      <w:numFmt w:val="bullet"/>
      <w:lvlText w:val=""/>
      <w:lvlJc w:val="left"/>
      <w:pPr>
        <w:ind w:left="2160" w:hanging="360"/>
      </w:pPr>
      <w:rPr>
        <w:rFonts w:hint="default" w:ascii="Wingdings" w:hAnsi="Wingdings"/>
      </w:rPr>
    </w:lvl>
    <w:lvl w:ilvl="3" w:tplc="8B8616B2">
      <w:start w:val="1"/>
      <w:numFmt w:val="bullet"/>
      <w:lvlText w:val=""/>
      <w:lvlJc w:val="left"/>
      <w:pPr>
        <w:ind w:left="2880" w:hanging="360"/>
      </w:pPr>
      <w:rPr>
        <w:rFonts w:hint="default" w:ascii="Symbol" w:hAnsi="Symbol"/>
      </w:rPr>
    </w:lvl>
    <w:lvl w:ilvl="4" w:tplc="1AB4E56C">
      <w:start w:val="1"/>
      <w:numFmt w:val="bullet"/>
      <w:lvlText w:val="o"/>
      <w:lvlJc w:val="left"/>
      <w:pPr>
        <w:ind w:left="3600" w:hanging="360"/>
      </w:pPr>
      <w:rPr>
        <w:rFonts w:hint="default" w:ascii="Courier New" w:hAnsi="Courier New"/>
      </w:rPr>
    </w:lvl>
    <w:lvl w:ilvl="5" w:tplc="1AEE93D4">
      <w:start w:val="1"/>
      <w:numFmt w:val="bullet"/>
      <w:lvlText w:val=""/>
      <w:lvlJc w:val="left"/>
      <w:pPr>
        <w:ind w:left="4320" w:hanging="360"/>
      </w:pPr>
      <w:rPr>
        <w:rFonts w:hint="default" w:ascii="Wingdings" w:hAnsi="Wingdings"/>
      </w:rPr>
    </w:lvl>
    <w:lvl w:ilvl="6" w:tplc="A93C0FAA">
      <w:start w:val="1"/>
      <w:numFmt w:val="bullet"/>
      <w:lvlText w:val=""/>
      <w:lvlJc w:val="left"/>
      <w:pPr>
        <w:ind w:left="5040" w:hanging="360"/>
      </w:pPr>
      <w:rPr>
        <w:rFonts w:hint="default" w:ascii="Symbol" w:hAnsi="Symbol"/>
      </w:rPr>
    </w:lvl>
    <w:lvl w:ilvl="7" w:tplc="3C3C3676">
      <w:start w:val="1"/>
      <w:numFmt w:val="bullet"/>
      <w:lvlText w:val="o"/>
      <w:lvlJc w:val="left"/>
      <w:pPr>
        <w:ind w:left="5760" w:hanging="360"/>
      </w:pPr>
      <w:rPr>
        <w:rFonts w:hint="default" w:ascii="Courier New" w:hAnsi="Courier New"/>
      </w:rPr>
    </w:lvl>
    <w:lvl w:ilvl="8" w:tplc="946EB8B4">
      <w:start w:val="1"/>
      <w:numFmt w:val="bullet"/>
      <w:lvlText w:val=""/>
      <w:lvlJc w:val="left"/>
      <w:pPr>
        <w:ind w:left="6480" w:hanging="360"/>
      </w:pPr>
      <w:rPr>
        <w:rFonts w:hint="default" w:ascii="Wingdings" w:hAnsi="Wingdings"/>
      </w:rPr>
    </w:lvl>
  </w:abstractNum>
  <w:abstractNum w:abstractNumId="15" w15:restartNumberingAfterBreak="0">
    <w:nsid w:val="47845FD4"/>
    <w:multiLevelType w:val="hybridMultilevel"/>
    <w:tmpl w:val="F7F074A0"/>
    <w:lvl w:ilvl="0" w:tplc="5BB46B90">
      <w:numFmt w:val="bullet"/>
      <w:lvlText w:val="-"/>
      <w:lvlJc w:val="left"/>
      <w:pPr>
        <w:ind w:left="720" w:hanging="36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539EB"/>
    <w:multiLevelType w:val="hybridMultilevel"/>
    <w:tmpl w:val="325C78EA"/>
    <w:lvl w:ilvl="0" w:tplc="14FA2784">
      <w:start w:val="1"/>
      <w:numFmt w:val="bullet"/>
      <w:lvlText w:val=""/>
      <w:lvlJc w:val="left"/>
      <w:pPr>
        <w:ind w:left="720" w:hanging="360"/>
      </w:pPr>
      <w:rPr>
        <w:rFonts w:hint="default" w:ascii="Symbol" w:hAnsi="Symbol"/>
      </w:rPr>
    </w:lvl>
    <w:lvl w:ilvl="1" w:tplc="5AB08A7A">
      <w:start w:val="1"/>
      <w:numFmt w:val="bullet"/>
      <w:lvlText w:val="o"/>
      <w:lvlJc w:val="left"/>
      <w:pPr>
        <w:ind w:left="1440" w:hanging="360"/>
      </w:pPr>
      <w:rPr>
        <w:rFonts w:hint="default" w:ascii="Courier New" w:hAnsi="Courier New"/>
      </w:rPr>
    </w:lvl>
    <w:lvl w:ilvl="2" w:tplc="CFFC7D7A">
      <w:start w:val="1"/>
      <w:numFmt w:val="bullet"/>
      <w:lvlText w:val=""/>
      <w:lvlJc w:val="left"/>
      <w:pPr>
        <w:ind w:left="2160" w:hanging="360"/>
      </w:pPr>
      <w:rPr>
        <w:rFonts w:hint="default" w:ascii="Wingdings" w:hAnsi="Wingdings"/>
      </w:rPr>
    </w:lvl>
    <w:lvl w:ilvl="3" w:tplc="5582E7C6">
      <w:start w:val="1"/>
      <w:numFmt w:val="bullet"/>
      <w:lvlText w:val=""/>
      <w:lvlJc w:val="left"/>
      <w:pPr>
        <w:ind w:left="2880" w:hanging="360"/>
      </w:pPr>
      <w:rPr>
        <w:rFonts w:hint="default" w:ascii="Symbol" w:hAnsi="Symbol"/>
      </w:rPr>
    </w:lvl>
    <w:lvl w:ilvl="4" w:tplc="15328768">
      <w:start w:val="1"/>
      <w:numFmt w:val="bullet"/>
      <w:lvlText w:val="o"/>
      <w:lvlJc w:val="left"/>
      <w:pPr>
        <w:ind w:left="3600" w:hanging="360"/>
      </w:pPr>
      <w:rPr>
        <w:rFonts w:hint="default" w:ascii="Courier New" w:hAnsi="Courier New"/>
      </w:rPr>
    </w:lvl>
    <w:lvl w:ilvl="5" w:tplc="4760BBC2">
      <w:start w:val="1"/>
      <w:numFmt w:val="bullet"/>
      <w:lvlText w:val=""/>
      <w:lvlJc w:val="left"/>
      <w:pPr>
        <w:ind w:left="4320" w:hanging="360"/>
      </w:pPr>
      <w:rPr>
        <w:rFonts w:hint="default" w:ascii="Wingdings" w:hAnsi="Wingdings"/>
      </w:rPr>
    </w:lvl>
    <w:lvl w:ilvl="6" w:tplc="904E6332">
      <w:start w:val="1"/>
      <w:numFmt w:val="bullet"/>
      <w:lvlText w:val=""/>
      <w:lvlJc w:val="left"/>
      <w:pPr>
        <w:ind w:left="5040" w:hanging="360"/>
      </w:pPr>
      <w:rPr>
        <w:rFonts w:hint="default" w:ascii="Symbol" w:hAnsi="Symbol"/>
      </w:rPr>
    </w:lvl>
    <w:lvl w:ilvl="7" w:tplc="12FE211A">
      <w:start w:val="1"/>
      <w:numFmt w:val="bullet"/>
      <w:lvlText w:val="o"/>
      <w:lvlJc w:val="left"/>
      <w:pPr>
        <w:ind w:left="5760" w:hanging="360"/>
      </w:pPr>
      <w:rPr>
        <w:rFonts w:hint="default" w:ascii="Courier New" w:hAnsi="Courier New"/>
      </w:rPr>
    </w:lvl>
    <w:lvl w:ilvl="8" w:tplc="35DA6E8C">
      <w:start w:val="1"/>
      <w:numFmt w:val="bullet"/>
      <w:lvlText w:val=""/>
      <w:lvlJc w:val="left"/>
      <w:pPr>
        <w:ind w:left="6480" w:hanging="360"/>
      </w:pPr>
      <w:rPr>
        <w:rFonts w:hint="default" w:ascii="Wingdings" w:hAnsi="Wingdings"/>
      </w:r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8"/>
  </w:num>
  <w:num w:numId="3">
    <w:abstractNumId w:val="14"/>
  </w:num>
  <w:num w:numId="4">
    <w:abstractNumId w:val="13"/>
  </w:num>
  <w:num w:numId="5">
    <w:abstractNumId w:val="17"/>
  </w:num>
  <w:num w:numId="6">
    <w:abstractNumId w:val="10"/>
  </w:num>
  <w:num w:numId="7">
    <w:abstractNumId w:val="16"/>
  </w:num>
  <w:num w:numId="8">
    <w:abstractNumId w:val="11"/>
  </w:num>
  <w:num w:numId="9">
    <w:abstractNumId w:val="20"/>
  </w:num>
  <w:num w:numId="10">
    <w:abstractNumId w:val="21"/>
  </w:num>
  <w:num w:numId="11">
    <w:abstractNumId w:val="19"/>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E9"/>
    <w:rsid w:val="000161B7"/>
    <w:rsid w:val="000739E6"/>
    <w:rsid w:val="000A2410"/>
    <w:rsid w:val="000E2DA2"/>
    <w:rsid w:val="00170C12"/>
    <w:rsid w:val="00194A4D"/>
    <w:rsid w:val="00194DF6"/>
    <w:rsid w:val="001A54AE"/>
    <w:rsid w:val="001F30CD"/>
    <w:rsid w:val="00227E03"/>
    <w:rsid w:val="00266BCD"/>
    <w:rsid w:val="00277172"/>
    <w:rsid w:val="00292883"/>
    <w:rsid w:val="002E33DE"/>
    <w:rsid w:val="00331C06"/>
    <w:rsid w:val="00351C45"/>
    <w:rsid w:val="003A594A"/>
    <w:rsid w:val="003B4BB6"/>
    <w:rsid w:val="003C5660"/>
    <w:rsid w:val="00427E1C"/>
    <w:rsid w:val="00431BE9"/>
    <w:rsid w:val="00433D97"/>
    <w:rsid w:val="00434239"/>
    <w:rsid w:val="00445FD5"/>
    <w:rsid w:val="004E1AED"/>
    <w:rsid w:val="00537519"/>
    <w:rsid w:val="005B3AB0"/>
    <w:rsid w:val="005B64E4"/>
    <w:rsid w:val="005C12A5"/>
    <w:rsid w:val="006025E0"/>
    <w:rsid w:val="00610130"/>
    <w:rsid w:val="0066374E"/>
    <w:rsid w:val="00761EFA"/>
    <w:rsid w:val="007D138A"/>
    <w:rsid w:val="008046A6"/>
    <w:rsid w:val="0081103D"/>
    <w:rsid w:val="008C3D39"/>
    <w:rsid w:val="008C4A39"/>
    <w:rsid w:val="008E5F54"/>
    <w:rsid w:val="00953F98"/>
    <w:rsid w:val="009846B8"/>
    <w:rsid w:val="009F263A"/>
    <w:rsid w:val="00A1310C"/>
    <w:rsid w:val="00A378E9"/>
    <w:rsid w:val="00B869C5"/>
    <w:rsid w:val="00BA5202"/>
    <w:rsid w:val="00C30DC8"/>
    <w:rsid w:val="00C35EA1"/>
    <w:rsid w:val="00CB151D"/>
    <w:rsid w:val="00D13372"/>
    <w:rsid w:val="00D40E89"/>
    <w:rsid w:val="00D47A97"/>
    <w:rsid w:val="00D632A3"/>
    <w:rsid w:val="00D637AF"/>
    <w:rsid w:val="00D67C14"/>
    <w:rsid w:val="00D71352"/>
    <w:rsid w:val="00DB6D5E"/>
    <w:rsid w:val="00DD3881"/>
    <w:rsid w:val="00E17D1D"/>
    <w:rsid w:val="00E20CD9"/>
    <w:rsid w:val="00E7130D"/>
    <w:rsid w:val="00E93943"/>
    <w:rsid w:val="00F15FE1"/>
    <w:rsid w:val="00F25A65"/>
    <w:rsid w:val="00F73B6E"/>
    <w:rsid w:val="00F74741"/>
    <w:rsid w:val="00FA6FDA"/>
    <w:rsid w:val="12820837"/>
    <w:rsid w:val="145A8E1C"/>
    <w:rsid w:val="2067CC45"/>
    <w:rsid w:val="3389E27F"/>
    <w:rsid w:val="38580E9B"/>
    <w:rsid w:val="525E8238"/>
    <w:rsid w:val="5F0A2927"/>
    <w:rsid w:val="785E8A4E"/>
    <w:rsid w:val="7DAAEC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E27F"/>
  <w15:docId w15:val="{ab17bef4-b2fb-45db-95ef-b387f3d533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1AED"/>
  </w:style>
  <w:style w:type="paragraph" w:styleId="Heading1">
    <w:name w:val="heading 1"/>
    <w:basedOn w:val="Normal"/>
    <w:next w:val="Normal"/>
    <w:link w:val="Heading1Char"/>
    <w:uiPriority w:val="9"/>
    <w:qFormat/>
    <w:rsid w:val="00A1310C"/>
    <w:pPr>
      <w:pBdr>
        <w:top w:val="single" w:color="0673A5" w:themeColor="text2" w:themeShade="BF" w:sz="24" w:space="0"/>
        <w:left w:val="single" w:color="0673A5" w:themeColor="text2" w:themeShade="BF" w:sz="24" w:space="0"/>
        <w:bottom w:val="single" w:color="0673A5" w:themeColor="text2" w:themeShade="BF" w:sz="24" w:space="0"/>
        <w:right w:val="single" w:color="0673A5" w:themeColor="text2" w:themeShade="BF" w:sz="24" w:space="0"/>
      </w:pBdr>
      <w:shd w:val="clear" w:color="auto" w:fill="0673A5" w:themeFill="text2" w:themeFillShade="BF"/>
      <w:spacing w:after="0"/>
      <w:outlineLvl w:val="0"/>
    </w:pPr>
    <w:rPr>
      <w:rFonts w:asciiTheme="majorHAnsi" w:hAnsiTheme="majorHAnsi" w:eastAsiaTheme="majorEastAsia"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color="C9ECFC" w:themeColor="text2" w:themeTint="33" w:sz="24" w:space="0"/>
        <w:left w:val="single" w:color="C9ECFC" w:themeColor="text2" w:themeTint="33" w:sz="24" w:space="0"/>
        <w:bottom w:val="single" w:color="C9ECFC" w:themeColor="text2" w:themeTint="33" w:sz="24" w:space="0"/>
        <w:right w:val="single" w:color="C9ECFC" w:themeColor="text2" w:themeTint="33" w:sz="24" w:space="0"/>
      </w:pBdr>
      <w:shd w:val="clear" w:color="auto" w:fill="C9ECFC" w:themeFill="text2" w:themeFillTint="33"/>
      <w:spacing w:after="0"/>
      <w:outlineLvl w:val="1"/>
    </w:pPr>
    <w:rPr>
      <w:rFonts w:asciiTheme="majorHAnsi" w:hAnsiTheme="majorHAnsi" w:eastAsiaTheme="majorEastAsia" w:cstheme="majorBidi"/>
      <w:caps/>
      <w:spacing w:val="15"/>
    </w:rPr>
  </w:style>
  <w:style w:type="paragraph" w:styleId="Heading3">
    <w:name w:val="heading 3"/>
    <w:basedOn w:val="Normal"/>
    <w:next w:val="Normal"/>
    <w:link w:val="Heading3Char"/>
    <w:uiPriority w:val="9"/>
    <w:semiHidden/>
    <w:unhideWhenUsed/>
    <w:qFormat/>
    <w:rsid w:val="00D47A97"/>
    <w:pPr>
      <w:pBdr>
        <w:top w:val="single" w:color="099BDD" w:themeColor="text2" w:sz="6" w:space="2"/>
      </w:pBdr>
      <w:spacing w:before="300" w:after="0"/>
      <w:outlineLvl w:val="2"/>
    </w:pPr>
    <w:rPr>
      <w:rFonts w:asciiTheme="majorHAnsi" w:hAnsiTheme="majorHAnsi"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color="099BDD" w:themeColor="text2" w:sz="6" w:space="2"/>
      </w:pBdr>
      <w:spacing w:before="200" w:after="0"/>
      <w:outlineLvl w:val="3"/>
    </w:pPr>
    <w:rPr>
      <w:rFonts w:asciiTheme="majorHAnsi" w:hAnsiTheme="majorHAnsi" w:eastAsiaTheme="majorEastAsia"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color="099BDD" w:themeColor="text2" w:sz="6" w:space="1"/>
      </w:pBdr>
      <w:spacing w:before="200" w:after="0"/>
      <w:outlineLvl w:val="4"/>
    </w:pPr>
    <w:rPr>
      <w:rFonts w:asciiTheme="majorHAnsi" w:hAnsiTheme="majorHAnsi" w:eastAsiaTheme="majorEastAsia"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color="099BDD" w:themeColor="text2" w:sz="6" w:space="1"/>
      </w:pBdr>
      <w:spacing w:before="200" w:after="0"/>
      <w:outlineLvl w:val="5"/>
    </w:pPr>
    <w:rPr>
      <w:rFonts w:asciiTheme="majorHAnsi" w:hAnsiTheme="majorHAnsi" w:eastAsiaTheme="majorEastAsia"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hAnsiTheme="majorHAnsi" w:eastAsiaTheme="majorEastAsia"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hAnsiTheme="majorHAnsi" w:eastAsiaTheme="majorEastAsia"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hAnsiTheme="majorHAnsi" w:eastAsiaTheme="majorEastAsia" w:cstheme="majorBidi"/>
      <w:i/>
      <w:iCs/>
      <w:caps/>
      <w:spacing w:val="10"/>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1310C"/>
    <w:rPr>
      <w:rFonts w:asciiTheme="majorHAnsi" w:hAnsiTheme="majorHAnsi" w:eastAsiaTheme="majorEastAsia" w:cstheme="majorBidi"/>
      <w:caps/>
      <w:color w:val="FFFFFF" w:themeColor="background1"/>
      <w:spacing w:val="15"/>
      <w:shd w:val="clear" w:color="auto" w:fill="0673A5" w:themeFill="text2" w:themeFillShade="BF"/>
    </w:rPr>
  </w:style>
  <w:style w:type="character" w:styleId="Heading2Char" w:customStyle="1">
    <w:name w:val="Heading 2 Char"/>
    <w:basedOn w:val="DefaultParagraphFont"/>
    <w:link w:val="Heading2"/>
    <w:uiPriority w:val="9"/>
    <w:rPr>
      <w:rFonts w:asciiTheme="majorHAnsi" w:hAnsiTheme="majorHAnsi" w:eastAsiaTheme="majorEastAsia" w:cstheme="majorBidi"/>
      <w:caps/>
      <w:spacing w:val="15"/>
      <w:shd w:val="clear" w:color="auto" w:fill="C9ECFC" w:themeFill="text2" w:themeFillTint="33"/>
    </w:rPr>
  </w:style>
  <w:style w:type="character" w:styleId="Heading3Char" w:customStyle="1">
    <w:name w:val="Heading 3 Char"/>
    <w:basedOn w:val="DefaultParagraphFont"/>
    <w:link w:val="Heading3"/>
    <w:uiPriority w:val="9"/>
    <w:rPr>
      <w:rFonts w:asciiTheme="majorHAnsi" w:hAnsiTheme="majorHAnsi" w:eastAsiaTheme="majorEastAsia"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color="2C2C2C" w:themeColor="text1" w:sz="4" w:space="0"/>
        <w:left w:val="single" w:color="2C2C2C" w:themeColor="text1" w:sz="4" w:space="0"/>
        <w:bottom w:val="single" w:color="2C2C2C" w:themeColor="text1" w:sz="4" w:space="0"/>
        <w:right w:val="single" w:color="2C2C2C" w:themeColor="text1" w:sz="4" w:space="0"/>
        <w:insideH w:val="single" w:color="2C2C2C" w:themeColor="text1" w:sz="4" w:space="0"/>
        <w:insideV w:val="single" w:color="2C2C2C" w:themeColor="text1" w:sz="4" w:space="0"/>
      </w:tblBorders>
    </w:tblPr>
  </w:style>
  <w:style w:type="paragraph" w:styleId="Title">
    <w:name w:val="Title"/>
    <w:basedOn w:val="Normal"/>
    <w:link w:val="TitleChar"/>
    <w:uiPriority w:val="1"/>
    <w:qFormat/>
    <w:rsid w:val="00A1310C"/>
    <w:pPr>
      <w:spacing w:before="0" w:after="0"/>
    </w:pPr>
    <w:rPr>
      <w:rFonts w:asciiTheme="majorHAnsi" w:hAnsiTheme="majorHAnsi" w:eastAsiaTheme="majorEastAsia" w:cstheme="majorBidi"/>
      <w:caps/>
      <w:color w:val="0673A5" w:themeColor="text2" w:themeShade="BF"/>
      <w:spacing w:val="10"/>
      <w:sz w:val="52"/>
      <w:szCs w:val="52"/>
    </w:rPr>
  </w:style>
  <w:style w:type="character" w:styleId="TitleChar" w:customStyle="1">
    <w:name w:val="Title Char"/>
    <w:basedOn w:val="DefaultParagraphFont"/>
    <w:link w:val="Title"/>
    <w:uiPriority w:val="1"/>
    <w:rsid w:val="00A1310C"/>
    <w:rPr>
      <w:rFonts w:asciiTheme="majorHAnsi" w:hAnsiTheme="majorHAnsi" w:eastAsiaTheme="majorEastAsia"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styleId="SubtitleChar" w:customStyle="1">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color="806000" w:themeColor="accent1" w:themeShade="80" w:sz="4" w:space="10"/>
        <w:bottom w:val="single" w:color="806000" w:themeColor="accent1" w:themeShade="80" w:sz="4" w:space="10"/>
      </w:pBdr>
      <w:spacing w:before="360" w:after="360"/>
      <w:ind w:left="864" w:right="864"/>
      <w:jc w:val="center"/>
    </w:pPr>
    <w:rPr>
      <w:i/>
      <w:iCs/>
      <w:color w:val="806000" w:themeColor="accent1" w:themeShade="80"/>
    </w:rPr>
  </w:style>
  <w:style w:type="character" w:styleId="IntenseQuoteChar" w:customStyle="1">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styleId="Heading4Char" w:customStyle="1">
    <w:name w:val="Heading 4 Char"/>
    <w:basedOn w:val="DefaultParagraphFont"/>
    <w:link w:val="Heading4"/>
    <w:uiPriority w:val="9"/>
    <w:rPr>
      <w:rFonts w:asciiTheme="majorHAnsi" w:hAnsiTheme="majorHAnsi" w:eastAsiaTheme="majorEastAsia" w:cstheme="majorBidi"/>
      <w:caps/>
      <w:color w:val="0673A5" w:themeColor="text2" w:themeShade="BF"/>
      <w:spacing w:val="10"/>
    </w:rPr>
  </w:style>
  <w:style w:type="character" w:styleId="Heading5Char" w:customStyle="1">
    <w:name w:val="Heading 5 Char"/>
    <w:basedOn w:val="DefaultParagraphFont"/>
    <w:link w:val="Heading5"/>
    <w:uiPriority w:val="9"/>
    <w:rPr>
      <w:rFonts w:asciiTheme="majorHAnsi" w:hAnsiTheme="majorHAnsi" w:eastAsiaTheme="majorEastAsia" w:cstheme="majorBidi"/>
      <w:caps/>
      <w:color w:val="0673A5" w:themeColor="text2" w:themeShade="BF"/>
      <w:spacing w:val="10"/>
    </w:rPr>
  </w:style>
  <w:style w:type="character" w:styleId="Heading6Char" w:customStyle="1">
    <w:name w:val="Heading 6 Char"/>
    <w:basedOn w:val="DefaultParagraphFont"/>
    <w:link w:val="Heading6"/>
    <w:uiPriority w:val="9"/>
    <w:rPr>
      <w:rFonts w:asciiTheme="majorHAnsi" w:hAnsiTheme="majorHAnsi" w:eastAsiaTheme="majorEastAsia" w:cstheme="majorBidi"/>
      <w:caps/>
      <w:color w:val="0673A5" w:themeColor="text2" w:themeShade="BF"/>
      <w:spacing w:val="10"/>
    </w:rPr>
  </w:style>
  <w:style w:type="character" w:styleId="Heading7Char" w:customStyle="1">
    <w:name w:val="Heading 7 Char"/>
    <w:basedOn w:val="DefaultParagraphFont"/>
    <w:link w:val="Heading7"/>
    <w:uiPriority w:val="9"/>
    <w:rPr>
      <w:rFonts w:asciiTheme="majorHAnsi" w:hAnsiTheme="majorHAnsi" w:eastAsiaTheme="majorEastAsia" w:cstheme="majorBidi"/>
      <w:caps/>
      <w:color w:val="0673A5" w:themeColor="text2" w:themeShade="BF"/>
      <w:spacing w:val="10"/>
    </w:rPr>
  </w:style>
  <w:style w:type="character" w:styleId="Heading8Char" w:customStyle="1">
    <w:name w:val="Heading 8 Char"/>
    <w:basedOn w:val="DefaultParagraphFont"/>
    <w:link w:val="Heading8"/>
    <w:uiPriority w:val="9"/>
    <w:semiHidden/>
    <w:rsid w:val="00D47A97"/>
    <w:rPr>
      <w:rFonts w:asciiTheme="majorHAnsi" w:hAnsiTheme="majorHAnsi" w:eastAsiaTheme="majorEastAsia" w:cstheme="majorBidi"/>
      <w:caps/>
      <w:spacing w:val="10"/>
      <w:szCs w:val="18"/>
    </w:rPr>
  </w:style>
  <w:style w:type="character" w:styleId="Heading9Char" w:customStyle="1">
    <w:name w:val="Heading 9 Char"/>
    <w:basedOn w:val="DefaultParagraphFont"/>
    <w:link w:val="Heading9"/>
    <w:uiPriority w:val="9"/>
    <w:semiHidden/>
    <w:rsid w:val="00D47A97"/>
    <w:rPr>
      <w:rFonts w:asciiTheme="majorHAnsi" w:hAnsiTheme="majorHAnsi" w:eastAsiaTheme="majorEastAsia"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styleId="BodyText3Char" w:customStyle="1">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styleId="BodyTextIndent3Char" w:customStyle="1">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styleId="CommentTextChar" w:customStyle="1">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styleId="CommentSubjectChar" w:customStyle="1">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styleId="EndnoteTextChar" w:customStyle="1">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styleId="FootnoteTextChar" w:customStyle="1">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color="806000" w:themeColor="accent1" w:themeShade="80" w:sz="2" w:space="10" w:shadow="1"/>
        <w:left w:val="single" w:color="806000" w:themeColor="accent1" w:themeShade="80" w:sz="2" w:space="10" w:shadow="1"/>
        <w:bottom w:val="single" w:color="806000" w:themeColor="accent1" w:themeShade="80" w:sz="2" w:space="10" w:shadow="1"/>
        <w:right w:val="single" w:color="806000" w:themeColor="accent1" w:themeShade="80" w:sz="2" w:space="1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styleId="HeaderChar" w:customStyle="1">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styleId="FooterChar" w:customStyle="1">
    <w:name w:val="Footer Char"/>
    <w:basedOn w:val="DefaultParagraphFont"/>
    <w:link w:val="Footer"/>
    <w:uiPriority w:val="99"/>
    <w:rsid w:val="004E1AED"/>
  </w:style>
  <w:style w:type="paragraph" w:styleId="ListParagraph">
    <w:name w:val="List Paragraph"/>
    <w:basedOn w:val="Normal"/>
    <w:uiPriority w:val="34"/>
    <w:unhideWhenUsed/>
    <w:qFormat/>
    <w:rsid w:val="00431BE9"/>
    <w:pPr>
      <w:ind w:left="720"/>
      <w:contextualSpacing/>
    </w:pPr>
  </w:style>
  <w:style w:type="paragraph" w:styleId="Bibliography">
    <w:name w:val="Bibliography"/>
    <w:basedOn w:val="Normal"/>
    <w:next w:val="Normal"/>
    <w:uiPriority w:val="37"/>
    <w:unhideWhenUsed/>
    <w:rsid w:val="00D71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1776802">
      <w:bodyDiv w:val="1"/>
      <w:marLeft w:val="0"/>
      <w:marRight w:val="0"/>
      <w:marTop w:val="0"/>
      <w:marBottom w:val="0"/>
      <w:divBdr>
        <w:top w:val="none" w:sz="0" w:space="0" w:color="auto"/>
        <w:left w:val="none" w:sz="0" w:space="0" w:color="auto"/>
        <w:bottom w:val="none" w:sz="0" w:space="0" w:color="auto"/>
        <w:right w:val="none" w:sz="0" w:space="0" w:color="auto"/>
      </w:divBdr>
    </w:div>
    <w:div w:id="156505830">
      <w:bodyDiv w:val="1"/>
      <w:marLeft w:val="0"/>
      <w:marRight w:val="0"/>
      <w:marTop w:val="0"/>
      <w:marBottom w:val="0"/>
      <w:divBdr>
        <w:top w:val="none" w:sz="0" w:space="0" w:color="auto"/>
        <w:left w:val="none" w:sz="0" w:space="0" w:color="auto"/>
        <w:bottom w:val="none" w:sz="0" w:space="0" w:color="auto"/>
        <w:right w:val="none" w:sz="0" w:space="0" w:color="auto"/>
      </w:divBdr>
    </w:div>
    <w:div w:id="62832157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67115594">
      <w:bodyDiv w:val="1"/>
      <w:marLeft w:val="0"/>
      <w:marRight w:val="0"/>
      <w:marTop w:val="0"/>
      <w:marBottom w:val="0"/>
      <w:divBdr>
        <w:top w:val="none" w:sz="0" w:space="0" w:color="auto"/>
        <w:left w:val="none" w:sz="0" w:space="0" w:color="auto"/>
        <w:bottom w:val="none" w:sz="0" w:space="0" w:color="auto"/>
        <w:right w:val="none" w:sz="0" w:space="0" w:color="auto"/>
      </w:divBdr>
    </w:div>
    <w:div w:id="923148836">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98935648">
      <w:bodyDiv w:val="1"/>
      <w:marLeft w:val="0"/>
      <w:marRight w:val="0"/>
      <w:marTop w:val="0"/>
      <w:marBottom w:val="0"/>
      <w:divBdr>
        <w:top w:val="none" w:sz="0" w:space="0" w:color="auto"/>
        <w:left w:val="none" w:sz="0" w:space="0" w:color="auto"/>
        <w:bottom w:val="none" w:sz="0" w:space="0" w:color="auto"/>
        <w:right w:val="none" w:sz="0" w:space="0" w:color="auto"/>
      </w:divBdr>
    </w:div>
    <w:div w:id="1224834005">
      <w:bodyDiv w:val="1"/>
      <w:marLeft w:val="0"/>
      <w:marRight w:val="0"/>
      <w:marTop w:val="0"/>
      <w:marBottom w:val="0"/>
      <w:divBdr>
        <w:top w:val="none" w:sz="0" w:space="0" w:color="auto"/>
        <w:left w:val="none" w:sz="0" w:space="0" w:color="auto"/>
        <w:bottom w:val="none" w:sz="0" w:space="0" w:color="auto"/>
        <w:right w:val="none" w:sz="0" w:space="0" w:color="auto"/>
      </w:divBdr>
    </w:div>
    <w:div w:id="1248733087">
      <w:bodyDiv w:val="1"/>
      <w:marLeft w:val="0"/>
      <w:marRight w:val="0"/>
      <w:marTop w:val="0"/>
      <w:marBottom w:val="0"/>
      <w:divBdr>
        <w:top w:val="none" w:sz="0" w:space="0" w:color="auto"/>
        <w:left w:val="none" w:sz="0" w:space="0" w:color="auto"/>
        <w:bottom w:val="none" w:sz="0" w:space="0" w:color="auto"/>
        <w:right w:val="none" w:sz="0" w:space="0" w:color="auto"/>
      </w:divBdr>
    </w:div>
    <w:div w:id="1288199809">
      <w:bodyDiv w:val="1"/>
      <w:marLeft w:val="0"/>
      <w:marRight w:val="0"/>
      <w:marTop w:val="0"/>
      <w:marBottom w:val="0"/>
      <w:divBdr>
        <w:top w:val="none" w:sz="0" w:space="0" w:color="auto"/>
        <w:left w:val="none" w:sz="0" w:space="0" w:color="auto"/>
        <w:bottom w:val="none" w:sz="0" w:space="0" w:color="auto"/>
        <w:right w:val="none" w:sz="0" w:space="0" w:color="auto"/>
      </w:divBdr>
    </w:div>
    <w:div w:id="1400980271">
      <w:bodyDiv w:val="1"/>
      <w:marLeft w:val="0"/>
      <w:marRight w:val="0"/>
      <w:marTop w:val="0"/>
      <w:marBottom w:val="0"/>
      <w:divBdr>
        <w:top w:val="none" w:sz="0" w:space="0" w:color="auto"/>
        <w:left w:val="none" w:sz="0" w:space="0" w:color="auto"/>
        <w:bottom w:val="none" w:sz="0" w:space="0" w:color="auto"/>
        <w:right w:val="none" w:sz="0" w:space="0" w:color="auto"/>
      </w:divBdr>
    </w:div>
    <w:div w:id="1435977420">
      <w:bodyDiv w:val="1"/>
      <w:marLeft w:val="0"/>
      <w:marRight w:val="0"/>
      <w:marTop w:val="0"/>
      <w:marBottom w:val="0"/>
      <w:divBdr>
        <w:top w:val="none" w:sz="0" w:space="0" w:color="auto"/>
        <w:left w:val="none" w:sz="0" w:space="0" w:color="auto"/>
        <w:bottom w:val="none" w:sz="0" w:space="0" w:color="auto"/>
        <w:right w:val="none" w:sz="0" w:space="0" w:color="auto"/>
      </w:divBdr>
    </w:div>
    <w:div w:id="1497498482">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62446353">
      <w:bodyDiv w:val="1"/>
      <w:marLeft w:val="0"/>
      <w:marRight w:val="0"/>
      <w:marTop w:val="0"/>
      <w:marBottom w:val="0"/>
      <w:divBdr>
        <w:top w:val="none" w:sz="0" w:space="0" w:color="auto"/>
        <w:left w:val="none" w:sz="0" w:space="0" w:color="auto"/>
        <w:bottom w:val="none" w:sz="0" w:space="0" w:color="auto"/>
        <w:right w:val="none" w:sz="0" w:space="0" w:color="auto"/>
      </w:divBdr>
    </w:div>
    <w:div w:id="1904682892">
      <w:bodyDiv w:val="1"/>
      <w:marLeft w:val="0"/>
      <w:marRight w:val="0"/>
      <w:marTop w:val="0"/>
      <w:marBottom w:val="0"/>
      <w:divBdr>
        <w:top w:val="none" w:sz="0" w:space="0" w:color="auto"/>
        <w:left w:val="none" w:sz="0" w:space="0" w:color="auto"/>
        <w:bottom w:val="none" w:sz="0" w:space="0" w:color="auto"/>
        <w:right w:val="none" w:sz="0" w:space="0" w:color="auto"/>
      </w:divBdr>
    </w:div>
    <w:div w:id="201270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word/glossary/document.xml" Id="R60183ad5ab824f3c"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n\AppData\Roaming\Microsoft\Templates\Banded%20design%20(blank).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7bb4cde-a6db-467c-9de8-b622b926ae84}"/>
      </w:docPartPr>
      <w:docPartBody>
        <w:p w14:paraId="3D3ADD72">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MLASeventhEditionOfficeOnline.xsl" StyleName="MLA" Version="7">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6</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7</b:RefOrder>
  </b:Source>
  <b:Source>
    <b:Tag>sma19</b:Tag>
    <b:SourceType>InternetSite</b:SourceType>
    <b:Guid>{8C400373-630B-4C8A-9CEB-6E0400224E0F}</b:Guid>
    <b:Title>smartdraw</b:Title>
    <b:Year>2019</b:Year>
    <b:Month>03</b:Month>
    <b:Day>11</b:Day>
    <b:URL>https://www.smartdraw.com/uml-diagram/</b:URL>
    <b:RefOrder>1</b:RefOrder>
  </b:Source>
  <b:Source>
    <b:Tag>Abr</b:Tag>
    <b:SourceType>Book</b:SourceType>
    <b:Guid>{81466D32-6DD1-4C42-9B80-E0871AFEE4BE}</b:Guid>
    <b:Title>Database System Concepts</b:Title>
    <b:Author>
      <b:Author>
        <b:NameList>
          <b:Person>
            <b:Last>Abraham Silberschatz</b:Last>
            <b:First>Henry</b:First>
            <b:Middle>F. Korth, S. Sudarshan</b:Middle>
          </b:Person>
        </b:NameList>
      </b:Author>
    </b:Author>
    <b:Publisher>June 1st 2005 by McGraw-Hill Education</b:Publisher>
    <b:RefOrder>2</b:RefOrder>
  </b:Source>
  <b:Source>
    <b:Tag>Mar13</b:Tag>
    <b:SourceType>Book</b:SourceType>
    <b:Guid>{9D8AB62D-E5DD-47FE-8F9E-4D3DE6879319}</b:Guid>
    <b:Author>
      <b:Author>
        <b:NameList>
          <b:Person>
            <b:Last>Kalin</b:Last>
            <b:First>Martin</b:First>
          </b:Person>
        </b:NameList>
      </b:Author>
    </b:Author>
    <b:Title>Java Web Services: Up and Running</b:Title>
    <b:Year>2013</b:Year>
    <b:Publisher>2nd Edition. O'Reilly Media</b:Publisher>
    <b:RefOrder>3</b:RefOrder>
  </b:Source>
  <b:Source>
    <b:Tag>Bru03</b:Tag>
    <b:SourceType>Book</b:SourceType>
    <b:Guid>{24B9B34E-C97E-4DA3-99AC-01F6BDF119CA}</b:Guid>
    <b:Author>
      <b:Author>
        <b:NameList>
          <b:Person>
            <b:Last>Perry.</b:Last>
            <b:First>Bruce</b:First>
            <b:Middle>W.</b:Middle>
          </b:Person>
        </b:NameList>
      </b:Author>
    </b:Author>
    <b:Title>Java Servlet &amp; JSP Cookbook.</b:Title>
    <b:Year>2003</b:Year>
    <b:Publisher>O'Reilly &amp; Associates</b:Publisher>
    <b:RefOrder>4</b:RefOrder>
  </b:Source>
  <b:Source>
    <b:Tag>Eri06</b:Tag>
    <b:SourceType>Book</b:SourceType>
    <b:Guid>{3397C350-2974-413E-B045-CBA52DA00C9E}</b:Guid>
    <b:Author>
      <b:Author>
        <b:NameList>
          <b:Person>
            <b:Last>Erich Gamma</b:Last>
            <b:First>Richard</b:First>
            <b:Middle>Helm, Ralph Johnson and John Vlissides.</b:Middle>
          </b:Person>
        </b:NameList>
      </b:Author>
    </b:Author>
    <b:Title>Design Patterns: Elements of Reusable Object-Oriented Software</b:Title>
    <b:Year>2006</b:Year>
    <b:RefOrder>5</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516423-DCB0-4A4B-BC74-D91BFD6C66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Banded design (blank).dotx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Blejusca Oana</dc:creator>
  <lastModifiedBy>Blejusca Oana</lastModifiedBy>
  <revision>3</revision>
  <dcterms:created xsi:type="dcterms:W3CDTF">2019-05-19T11:09:00.0000000Z</dcterms:created>
  <dcterms:modified xsi:type="dcterms:W3CDTF">2019-05-19T11:14:39.0904697Z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